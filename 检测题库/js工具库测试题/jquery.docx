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12399" w14:textId="4B193A0C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1、div为原生方法获取的DOM对象，能转成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jquery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对象的是（ </w:t>
      </w:r>
      <w:r w:rsidR="00BB6983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C</w:t>
      </w: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44BF676B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A、$div  </w:t>
      </w:r>
    </w:p>
    <w:p w14:paraId="7DEF4E9B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B、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jq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(div)  </w:t>
      </w:r>
    </w:p>
    <w:p w14:paraId="60A78F3C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C、$(div)  </w:t>
      </w:r>
    </w:p>
    <w:p w14:paraId="172EE59D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D、$('div')</w:t>
      </w:r>
    </w:p>
    <w:p w14:paraId="7D2B7253" w14:textId="77777777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06CDE67F" w14:textId="0849E68B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2、$div为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jquery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方法获取的DOM对象，能转成原生DOM对象的是（</w:t>
      </w:r>
      <w:r w:rsidR="00BB6983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B</w:t>
      </w: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</w:p>
    <w:p w14:paraId="241051DB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A、div    </w:t>
      </w:r>
    </w:p>
    <w:p w14:paraId="21210F7C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B、$div[0]    </w:t>
      </w:r>
    </w:p>
    <w:p w14:paraId="0C5BC21F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C、$div   </w:t>
      </w:r>
    </w:p>
    <w:p w14:paraId="3732C9F9" w14:textId="77777777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327B1D77" w14:textId="4BCD8958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3、div标签下第一个子元素为a，选择方式为错误的是（ </w:t>
      </w:r>
      <w:r w:rsidR="00002907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A</w:t>
      </w: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38262710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A、div a:</w:t>
      </w:r>
      <w:proofErr w:type="gram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eq(</w:t>
      </w:r>
      <w:proofErr w:type="gram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1) </w:t>
      </w:r>
    </w:p>
    <w:p w14:paraId="2AB55992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B、div a:nth-</w:t>
      </w:r>
      <w:proofErr w:type="gram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child(</w:t>
      </w:r>
      <w:proofErr w:type="gram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1) </w:t>
      </w:r>
    </w:p>
    <w:p w14:paraId="0A39F7D4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C、div a :first-child </w:t>
      </w:r>
    </w:p>
    <w:p w14:paraId="6CE545EC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D、div a:first</w:t>
      </w:r>
    </w:p>
    <w:p w14:paraId="32B85AA2" w14:textId="77777777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6579C1E8" w14:textId="6FD9A062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4、&lt;div&gt;&lt;p class='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pr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ph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'&gt;段落&lt;/p&gt;&lt;/div&gt; 此结构中选择到p标签的方法（ </w:t>
      </w:r>
      <w:r w:rsidR="00BE235A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B</w:t>
      </w: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0B10BEF2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A、div p[class^=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ph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]    </w:t>
      </w:r>
    </w:p>
    <w:p w14:paraId="1C79FF57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B、div p[class*=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pr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]    </w:t>
      </w:r>
    </w:p>
    <w:p w14:paraId="0F4573A4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C、div p[class|=p]  </w:t>
      </w:r>
    </w:p>
    <w:p w14:paraId="7672158B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D、div p[class~=p]</w:t>
      </w:r>
    </w:p>
    <w:p w14:paraId="11B173D4" w14:textId="77777777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5FB54915" w14:textId="173479D7" w:rsidR="008F13FE" w:rsidRPr="006A0282" w:rsidRDefault="008F13FE" w:rsidP="008F13FE">
      <w:pPr>
        <w:rPr>
          <w:rFonts w:ascii="宋体" w:eastAsia="宋体" w:hAnsi="宋体" w:cs="宋体"/>
          <w:color w:val="FF0000"/>
          <w:spacing w:val="2"/>
          <w:sz w:val="23"/>
          <w:szCs w:val="23"/>
        </w:rPr>
      </w:pPr>
      <w:r w:rsidRPr="006A0282">
        <w:rPr>
          <w:rFonts w:ascii="宋体" w:eastAsia="宋体" w:hAnsi="宋体" w:cs="宋体"/>
          <w:color w:val="FF0000"/>
          <w:spacing w:val="2"/>
          <w:sz w:val="23"/>
          <w:szCs w:val="23"/>
        </w:rPr>
        <w:t xml:space="preserve">5、把p标签插入到div里，正确的方法为（ </w:t>
      </w:r>
      <w:r w:rsidR="002E31FD" w:rsidRPr="006A0282">
        <w:rPr>
          <w:rFonts w:ascii="宋体" w:eastAsia="宋体" w:hAnsi="宋体" w:cs="宋体" w:hint="eastAsia"/>
          <w:color w:val="FF0000"/>
          <w:spacing w:val="2"/>
          <w:sz w:val="23"/>
          <w:szCs w:val="23"/>
        </w:rPr>
        <w:t>A</w:t>
      </w:r>
      <w:r w:rsidRPr="006A0282">
        <w:rPr>
          <w:rFonts w:ascii="宋体" w:eastAsia="宋体" w:hAnsi="宋体" w:cs="宋体"/>
          <w:color w:val="FF0000"/>
          <w:spacing w:val="2"/>
          <w:sz w:val="23"/>
          <w:szCs w:val="23"/>
        </w:rPr>
        <w:t>）</w:t>
      </w:r>
      <w:r w:rsidR="006A0282">
        <w:rPr>
          <w:rFonts w:ascii="宋体" w:eastAsia="宋体" w:hAnsi="宋体" w:cs="宋体" w:hint="eastAsia"/>
          <w:color w:val="FF0000"/>
          <w:spacing w:val="2"/>
          <w:sz w:val="23"/>
          <w:szCs w:val="23"/>
        </w:rPr>
        <w:t>B</w:t>
      </w:r>
    </w:p>
    <w:p w14:paraId="48C185E4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A、$('p').append('div') </w:t>
      </w:r>
    </w:p>
    <w:p w14:paraId="433A5ECF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B、$('div').html('&lt;p&gt;') </w:t>
      </w:r>
    </w:p>
    <w:p w14:paraId="31540304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C、$('div').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appendTo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('p')</w:t>
      </w:r>
    </w:p>
    <w:p w14:paraId="7F0485CB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D、$('div').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prependTo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('p')</w:t>
      </w:r>
    </w:p>
    <w:p w14:paraId="6B8DB8AD" w14:textId="77777777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36F2AF79" w14:textId="193B17A8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6、关于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attr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()与pop()的区别，以下描述错误的是（ </w:t>
      </w:r>
      <w:r w:rsidR="002E31FD">
        <w:rPr>
          <w:rFonts w:ascii="宋体" w:eastAsia="宋体" w:hAnsi="宋体" w:cs="宋体"/>
          <w:color w:val="404040"/>
          <w:spacing w:val="2"/>
          <w:sz w:val="23"/>
          <w:szCs w:val="23"/>
        </w:rPr>
        <w:t>D</w:t>
      </w: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17427AB8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A、都可以添加属性  </w:t>
      </w:r>
    </w:p>
    <w:p w14:paraId="6C6A9C70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B、都可以设置属性    </w:t>
      </w:r>
    </w:p>
    <w:p w14:paraId="51006C59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C、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attr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可以设置自定义属性    </w:t>
      </w:r>
    </w:p>
    <w:p w14:paraId="18496F52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D、pop可以设置自定义属性</w:t>
      </w:r>
    </w:p>
    <w:p w14:paraId="54406039" w14:textId="77777777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44B856D4" w14:textId="5332F1D0" w:rsidR="008F13FE" w:rsidRPr="006A0282" w:rsidRDefault="008F13FE" w:rsidP="008F13FE">
      <w:pPr>
        <w:rPr>
          <w:rFonts w:ascii="宋体" w:eastAsia="宋体" w:hAnsi="宋体" w:cs="宋体"/>
          <w:color w:val="FF0000"/>
          <w:spacing w:val="2"/>
          <w:sz w:val="23"/>
          <w:szCs w:val="23"/>
        </w:rPr>
      </w:pPr>
      <w:r w:rsidRPr="006A0282">
        <w:rPr>
          <w:rFonts w:ascii="宋体" w:eastAsia="宋体" w:hAnsi="宋体" w:cs="宋体"/>
          <w:color w:val="FF0000"/>
          <w:spacing w:val="2"/>
          <w:sz w:val="23"/>
          <w:szCs w:val="23"/>
        </w:rPr>
        <w:t>7、获取有定位</w:t>
      </w:r>
      <w:proofErr w:type="gramStart"/>
      <w:r w:rsidRPr="006A0282">
        <w:rPr>
          <w:rFonts w:ascii="宋体" w:eastAsia="宋体" w:hAnsi="宋体" w:cs="宋体"/>
          <w:color w:val="FF0000"/>
          <w:spacing w:val="2"/>
          <w:sz w:val="23"/>
          <w:szCs w:val="23"/>
        </w:rPr>
        <w:t>的父级的</w:t>
      </w:r>
      <w:proofErr w:type="gramEnd"/>
      <w:r w:rsidRPr="006A0282">
        <w:rPr>
          <w:rFonts w:ascii="宋体" w:eastAsia="宋体" w:hAnsi="宋体" w:cs="宋体"/>
          <w:color w:val="FF0000"/>
          <w:spacing w:val="2"/>
          <w:sz w:val="23"/>
          <w:szCs w:val="23"/>
        </w:rPr>
        <w:t>方法为（</w:t>
      </w:r>
      <w:r w:rsidR="001420A6" w:rsidRPr="006A0282">
        <w:rPr>
          <w:rFonts w:ascii="宋体" w:eastAsia="宋体" w:hAnsi="宋体" w:cs="宋体" w:hint="eastAsia"/>
          <w:color w:val="FF0000"/>
          <w:spacing w:val="2"/>
          <w:sz w:val="23"/>
          <w:szCs w:val="23"/>
        </w:rPr>
        <w:t>C</w:t>
      </w:r>
      <w:r w:rsidRPr="006A0282">
        <w:rPr>
          <w:rFonts w:ascii="宋体" w:eastAsia="宋体" w:hAnsi="宋体" w:cs="宋体"/>
          <w:color w:val="FF0000"/>
          <w:spacing w:val="2"/>
          <w:sz w:val="23"/>
          <w:szCs w:val="23"/>
        </w:rPr>
        <w:t xml:space="preserve"> ）</w:t>
      </w:r>
      <w:r w:rsidR="006A0282">
        <w:rPr>
          <w:rFonts w:ascii="宋体" w:eastAsia="宋体" w:hAnsi="宋体" w:cs="宋体" w:hint="eastAsia"/>
          <w:color w:val="FF0000"/>
          <w:spacing w:val="2"/>
          <w:sz w:val="23"/>
          <w:szCs w:val="23"/>
        </w:rPr>
        <w:t>A</w:t>
      </w:r>
    </w:p>
    <w:p w14:paraId="6EE7E0F9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A、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offsetParent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() </w:t>
      </w:r>
    </w:p>
    <w:p w14:paraId="50AEA81E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B、parent()</w:t>
      </w:r>
    </w:p>
    <w:p w14:paraId="577463E2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C、parents() </w:t>
      </w:r>
    </w:p>
    <w:p w14:paraId="2728BEE7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D、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parentsUntil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()</w:t>
      </w:r>
    </w:p>
    <w:p w14:paraId="613069AD" w14:textId="77777777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1952EFCF" w14:textId="6F909A53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8、以下方法不是用来获取兄弟节点的是（ </w:t>
      </w:r>
      <w:r w:rsidR="002B1D62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D</w:t>
      </w: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1DC6A980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A、next()</w:t>
      </w:r>
    </w:p>
    <w:p w14:paraId="69614A0C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B、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prev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()</w:t>
      </w:r>
    </w:p>
    <w:p w14:paraId="54629130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C、siblings()</w:t>
      </w:r>
    </w:p>
    <w:p w14:paraId="6468CEAE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D、closest()</w:t>
      </w:r>
    </w:p>
    <w:p w14:paraId="23CDC6CC" w14:textId="77777777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285054EE" w14:textId="5C9911B2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9、在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jquery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中，给一个元素添加方法不包括下列哪种（</w:t>
      </w:r>
      <w:r w:rsidR="002B1D62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C</w:t>
      </w: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</w:p>
    <w:p w14:paraId="2CD6F99E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A、on  </w:t>
      </w:r>
    </w:p>
    <w:p w14:paraId="4E32DCFE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B、one    </w:t>
      </w:r>
    </w:p>
    <w:p w14:paraId="1054D7C4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C、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addEventListener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 </w:t>
      </w:r>
    </w:p>
    <w:p w14:paraId="21E6255D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D、通过事件名函数</w:t>
      </w:r>
    </w:p>
    <w:p w14:paraId="15342C3E" w14:textId="77777777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0D91F6A1" w14:textId="26F01D46" w:rsidR="008F13FE" w:rsidRPr="008F13FE" w:rsidRDefault="008F13FE" w:rsidP="008F13FE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10、关于trigger()与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triggerHandler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()描述错误的是（ </w:t>
      </w:r>
      <w:r w:rsidR="003F1AD0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A</w:t>
      </w: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33AF497E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A、.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triggerHandler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()可以链式操作，.trigger()不可以链式操作</w:t>
      </w:r>
    </w:p>
    <w:p w14:paraId="66A339CB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B、.trigger()会触发事件的默认行为，.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triggerHandler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()不会触发事件的默认行为</w:t>
      </w:r>
    </w:p>
    <w:p w14:paraId="1EED047A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C、.trigger()会执行所有选中元素的事件。</w:t>
      </w:r>
      <w:proofErr w:type="gram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.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triggerHandler</w:t>
      </w:r>
      <w:proofErr w:type="spellEnd"/>
      <w:proofErr w:type="gram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()只会执行选中元素中第一个元素的事件</w:t>
      </w:r>
    </w:p>
    <w:p w14:paraId="05D18D19" w14:textId="77777777" w:rsidR="008F13FE" w:rsidRPr="008F13FE" w:rsidRDefault="008F13FE" w:rsidP="008F13FE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D、.trigger()触发的方法会冒泡()，.</w:t>
      </w:r>
      <w:proofErr w:type="spellStart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triggerHandler</w:t>
      </w:r>
      <w:proofErr w:type="spellEnd"/>
      <w:r w:rsidRPr="008F13FE">
        <w:rPr>
          <w:rFonts w:ascii="宋体" w:eastAsia="宋体" w:hAnsi="宋体" w:cs="宋体"/>
          <w:color w:val="404040"/>
          <w:spacing w:val="2"/>
          <w:sz w:val="23"/>
          <w:szCs w:val="23"/>
        </w:rPr>
        <w:t>()触发的方法不会冒泡</w:t>
      </w:r>
    </w:p>
    <w:p w14:paraId="1DCE5547" w14:textId="77777777" w:rsidR="00A9204E" w:rsidRPr="008F13FE" w:rsidRDefault="00A9204E"/>
    <w:sectPr w:rsidR="00A9204E" w:rsidRPr="008F13FE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BFCEB" w14:textId="77777777" w:rsidR="00430C54" w:rsidRDefault="00430C54" w:rsidP="00D7716D">
      <w:r>
        <w:separator/>
      </w:r>
    </w:p>
  </w:endnote>
  <w:endnote w:type="continuationSeparator" w:id="0">
    <w:p w14:paraId="4C95EE0A" w14:textId="77777777" w:rsidR="00430C54" w:rsidRDefault="00430C54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3C54B" w14:textId="77777777" w:rsidR="00430C54" w:rsidRDefault="00430C54" w:rsidP="00D7716D">
      <w:r>
        <w:separator/>
      </w:r>
    </w:p>
  </w:footnote>
  <w:footnote w:type="continuationSeparator" w:id="0">
    <w:p w14:paraId="47797468" w14:textId="77777777" w:rsidR="00430C54" w:rsidRDefault="00430C54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FE"/>
    <w:rsid w:val="00002907"/>
    <w:rsid w:val="00002B37"/>
    <w:rsid w:val="001420A6"/>
    <w:rsid w:val="002B1D62"/>
    <w:rsid w:val="002E31FD"/>
    <w:rsid w:val="003F1AD0"/>
    <w:rsid w:val="00430C54"/>
    <w:rsid w:val="004E108E"/>
    <w:rsid w:val="00582246"/>
    <w:rsid w:val="00645252"/>
    <w:rsid w:val="006A0282"/>
    <w:rsid w:val="006D3D74"/>
    <w:rsid w:val="0073652B"/>
    <w:rsid w:val="0083569A"/>
    <w:rsid w:val="008F13FE"/>
    <w:rsid w:val="00A9204E"/>
    <w:rsid w:val="00AA077A"/>
    <w:rsid w:val="00B259A6"/>
    <w:rsid w:val="00BB6983"/>
    <w:rsid w:val="00BE235A"/>
    <w:rsid w:val="00D7716D"/>
    <w:rsid w:val="00F5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8EC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semiHidden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nner\AppData\Local\Microsoft\Office\16.0\DTS\zh-CN%7b2ED39D93-313C-4629-8FB7-08C6F9F71329%7d\%7bE1C13D19-8D3A-454A-98BE-B92C04C07045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{E1C13D19-8D3A-454A-98BE-B92C04C07045}tf02786999.dotx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2020-08-05T06:32:00Z</dcterms:created>
  <dcterms:modified xsi:type="dcterms:W3CDTF">2020-08-26T04:03:00Z</dcterms:modified>
</cp:coreProperties>
</file>