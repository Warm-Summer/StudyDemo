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AF319" w14:textId="6DFD13C8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1、随机生成一个1-10之间的数，下面方法正确的是（ </w:t>
      </w:r>
      <w:r>
        <w:rPr>
          <w:rFonts w:ascii="宋体" w:eastAsia="宋体" w:hAnsi="宋体" w:cs="宋体"/>
          <w:color w:val="404040"/>
          <w:spacing w:val="2"/>
          <w:sz w:val="23"/>
          <w:szCs w:val="23"/>
        </w:rPr>
        <w:t>D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6AACC060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A、'number|+1': 100 </w:t>
      </w:r>
    </w:p>
    <w:p w14:paraId="005D08DC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B、'number|1': ['1-10'] </w:t>
      </w:r>
    </w:p>
    <w:p w14:paraId="0C2980AB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C、'number|10': 10 </w:t>
      </w:r>
    </w:p>
    <w:p w14:paraId="2F39E210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D、'number|1-10': 12,</w:t>
      </w:r>
    </w:p>
    <w:p w14:paraId="5AA23BAB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1CD80519" w14:textId="20ECC350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2、下面哪个方法的结果不是布尔值（ </w:t>
      </w:r>
      <w:r>
        <w:rPr>
          <w:rFonts w:ascii="宋体" w:eastAsia="宋体" w:hAnsi="宋体" w:cs="宋体"/>
          <w:color w:val="404040"/>
          <w:spacing w:val="2"/>
          <w:sz w:val="23"/>
          <w:szCs w:val="23"/>
        </w:rPr>
        <w:t>C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26485684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A、'b|1-5': true </w:t>
      </w:r>
    </w:p>
    <w:p w14:paraId="402BD5E7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boolean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6CB9D17D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C、'b|1': {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 :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false, b : true} </w:t>
      </w:r>
    </w:p>
    <w:p w14:paraId="2FA688B2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D、'b|1': false</w:t>
      </w:r>
    </w:p>
    <w:p w14:paraId="22D6D7E0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27248398" w14:textId="360D9E05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3、var 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arr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=['a', 'b', 'c', 'd'];从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arr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中随机取出一个数据的方法是（</w:t>
      </w:r>
      <w:r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3ED9222E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A、'attr|1': 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arr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</w:t>
      </w:r>
    </w:p>
    <w:p w14:paraId="2B010EE3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B、'attr|1': 1 </w:t>
      </w:r>
    </w:p>
    <w:p w14:paraId="62A4DB93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Random.shuffle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arr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698890AF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D、'attr|4':arr</w:t>
      </w:r>
    </w:p>
    <w:p w14:paraId="37237433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662D8E35" w14:textId="4373E402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4、随机生成一个1-10之间的小数，并且小数的位数固定为3位，下面方法正确的是（ </w:t>
      </w:r>
      <w:r>
        <w:rPr>
          <w:rFonts w:ascii="宋体" w:eastAsia="宋体" w:hAnsi="宋体" w:cs="宋体"/>
          <w:color w:val="404040"/>
          <w:spacing w:val="2"/>
          <w:sz w:val="23"/>
          <w:szCs w:val="23"/>
        </w:rPr>
        <w:t>B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7CB5849B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A、'number|1-10.1-10': 3 </w:t>
      </w:r>
    </w:p>
    <w:p w14:paraId="5AAD2A17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B、'number|1-10.3': 12 </w:t>
      </w:r>
    </w:p>
    <w:p w14:paraId="403490E4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C、'number|5.4': 3 </w:t>
      </w:r>
    </w:p>
    <w:p w14:paraId="3BA7612E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D、'number|10.1-10': 5</w:t>
      </w:r>
    </w:p>
    <w:p w14:paraId="1F480033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283C59E1" w14:textId="4FFEF16C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5、随机一个中国的市的方法是（</w:t>
      </w:r>
      <w:r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B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2E50CCCE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region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6CCDB9EC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city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2B6290B1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province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7F5596CF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county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)</w:t>
      </w:r>
    </w:p>
    <w:p w14:paraId="11879277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190A9E19" w14:textId="1538DE55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6、下面的方法返回的结果不是a-e之间的任意一个字符的是（</w:t>
      </w:r>
      <w:r w:rsidR="00AC526B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475FE7C5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string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'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abcde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',  1)</w:t>
      </w:r>
    </w:p>
    <w:p w14:paraId="454B3D5E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Random.character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('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abcde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')</w:t>
      </w:r>
    </w:p>
    <w:p w14:paraId="727E1FF4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Mock.mock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(/[a-e]/)</w:t>
      </w:r>
    </w:p>
    <w:p w14:paraId="6B9CC78D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Random.character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('lower')</w:t>
      </w:r>
    </w:p>
    <w:p w14:paraId="78A06C6C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3D6C6358" w14:textId="0522CC8C" w:rsidR="00F07CEE" w:rsidRPr="00280D59" w:rsidRDefault="00F07CEE" w:rsidP="00F07CEE">
      <w:pPr>
        <w:rPr>
          <w:rFonts w:ascii="宋体" w:eastAsia="宋体" w:hAnsi="宋体" w:cs="宋体"/>
          <w:color w:val="FF0000"/>
          <w:spacing w:val="2"/>
          <w:sz w:val="23"/>
          <w:szCs w:val="23"/>
        </w:rPr>
      </w:pPr>
      <w:r w:rsidRPr="00280D59">
        <w:rPr>
          <w:rFonts w:ascii="宋体" w:eastAsia="宋体" w:hAnsi="宋体" w:cs="宋体"/>
          <w:color w:val="FF0000"/>
          <w:spacing w:val="2"/>
          <w:sz w:val="23"/>
          <w:szCs w:val="23"/>
        </w:rPr>
        <w:t>7、随机一个中文名字，正确方法是（</w:t>
      </w:r>
      <w:r w:rsidR="00AC526B" w:rsidRPr="00280D59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D</w:t>
      </w:r>
      <w:r w:rsidRPr="00280D59">
        <w:rPr>
          <w:rFonts w:ascii="宋体" w:eastAsia="宋体" w:hAnsi="宋体" w:cs="宋体"/>
          <w:color w:val="FF0000"/>
          <w:spacing w:val="2"/>
          <w:sz w:val="23"/>
          <w:szCs w:val="23"/>
        </w:rPr>
        <w:t xml:space="preserve"> ）</w:t>
      </w:r>
      <w:r w:rsidR="00280D59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A</w:t>
      </w:r>
    </w:p>
    <w:p w14:paraId="022C0768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Mock.mock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('@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cname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') </w:t>
      </w:r>
    </w:p>
    <w:p w14:paraId="6E24CB7D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clast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149F68C9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first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4283A07D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name(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)</w:t>
      </w:r>
    </w:p>
    <w:p w14:paraId="4EB0C176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6DFAB4D7" w14:textId="230DC52B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8、随机生成3个汉字，错误的方法是（ </w:t>
      </w:r>
      <w:r w:rsidR="00280D59" w:rsidRPr="00280D59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D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45F8884D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cword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3) </w:t>
      </w:r>
    </w:p>
    <w:p w14:paraId="6A91D6E6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ctitle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3) </w:t>
      </w:r>
    </w:p>
    <w:p w14:paraId="77EE2917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lastRenderedPageBreak/>
        <w:t>C、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Random.string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('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辉哥真帅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', 3) </w:t>
      </w:r>
    </w:p>
    <w:p w14:paraId="06AB5B02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word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3)</w:t>
      </w:r>
    </w:p>
    <w:p w14:paraId="76CF14BE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015BC5FF" w14:textId="6251BFD6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9、生成一个时间戳的方法是</w:t>
      </w:r>
      <w:r w:rsidRPr="00280D59">
        <w:rPr>
          <w:rFonts w:ascii="宋体" w:eastAsia="宋体" w:hAnsi="宋体" w:cs="宋体"/>
          <w:color w:val="FF0000"/>
          <w:spacing w:val="2"/>
          <w:sz w:val="23"/>
          <w:szCs w:val="23"/>
        </w:rPr>
        <w:t>（</w:t>
      </w:r>
      <w:r w:rsidR="00280D59" w:rsidRPr="00280D59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C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38C77C9D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now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)</w:t>
      </w:r>
    </w:p>
    <w:p w14:paraId="5804569F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datetime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) </w:t>
      </w:r>
    </w:p>
    <w:p w14:paraId="397BF0EC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Random.date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(T) </w:t>
      </w:r>
    </w:p>
    <w:p w14:paraId="62D65B6F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time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)</w:t>
      </w:r>
    </w:p>
    <w:p w14:paraId="547E9906" w14:textId="77777777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17C16402" w14:textId="75395DF0" w:rsidR="00F07CEE" w:rsidRPr="00F07CEE" w:rsidRDefault="00F07CEE" w:rsidP="00F07CE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10、生成0或1的方法不包括（ </w:t>
      </w:r>
      <w:r w:rsidR="00280D59" w:rsidRPr="00280D59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A</w:t>
      </w: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7126589F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range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)</w:t>
      </w:r>
    </w:p>
    <w:p w14:paraId="6722B8EE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Mock.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mock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{"num|1": [0, 1]})</w:t>
      </w:r>
    </w:p>
    <w:p w14:paraId="3A1D7554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Random.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pick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[0, 1])</w:t>
      </w:r>
    </w:p>
    <w:p w14:paraId="172ADC74" w14:textId="77777777" w:rsidR="00F07CEE" w:rsidRPr="00F07CEE" w:rsidRDefault="00F07CEE" w:rsidP="00F07CE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Mock.</w:t>
      </w:r>
      <w:proofErr w:type="gramStart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mock</w:t>
      </w:r>
      <w:proofErr w:type="spell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(</w:t>
      </w:r>
      <w:proofErr w:type="gramEnd"/>
      <w:r w:rsidRPr="00F07CEE">
        <w:rPr>
          <w:rFonts w:ascii="宋体" w:eastAsia="宋体" w:hAnsi="宋体" w:cs="宋体"/>
          <w:color w:val="404040"/>
          <w:spacing w:val="2"/>
          <w:sz w:val="23"/>
          <w:szCs w:val="23"/>
        </w:rPr>
        <w:t>'@integer(0, 1)')</w:t>
      </w:r>
    </w:p>
    <w:p w14:paraId="3FF3E8CA" w14:textId="77777777" w:rsidR="00A9204E" w:rsidRPr="00F07CEE" w:rsidRDefault="00A9204E"/>
    <w:sectPr w:rsidR="00A9204E" w:rsidRPr="00F07CEE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E6B6E" w14:textId="77777777" w:rsidR="0048182E" w:rsidRDefault="0048182E" w:rsidP="00D7716D">
      <w:r>
        <w:separator/>
      </w:r>
    </w:p>
  </w:endnote>
  <w:endnote w:type="continuationSeparator" w:id="0">
    <w:p w14:paraId="58865E93" w14:textId="77777777" w:rsidR="0048182E" w:rsidRDefault="0048182E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7699B" w14:textId="77777777" w:rsidR="0048182E" w:rsidRDefault="0048182E" w:rsidP="00D7716D">
      <w:r>
        <w:separator/>
      </w:r>
    </w:p>
  </w:footnote>
  <w:footnote w:type="continuationSeparator" w:id="0">
    <w:p w14:paraId="65B23888" w14:textId="77777777" w:rsidR="0048182E" w:rsidRDefault="0048182E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E"/>
    <w:rsid w:val="00002B37"/>
    <w:rsid w:val="00280D59"/>
    <w:rsid w:val="002D42A5"/>
    <w:rsid w:val="0048182E"/>
    <w:rsid w:val="004E108E"/>
    <w:rsid w:val="005636CE"/>
    <w:rsid w:val="00645252"/>
    <w:rsid w:val="006D3D74"/>
    <w:rsid w:val="0073652B"/>
    <w:rsid w:val="0083569A"/>
    <w:rsid w:val="00A9204E"/>
    <w:rsid w:val="00AC526B"/>
    <w:rsid w:val="00B259A6"/>
    <w:rsid w:val="00D7716D"/>
    <w:rsid w:val="00F0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64D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ner\AppData\Local\Microsoft\Office\16.0\DTS\zh-CN%7b2ED39D93-313C-4629-8FB7-08C6F9F71329%7d\%7bE1C13D19-8D3A-454A-98BE-B92C04C07045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{E1C13D19-8D3A-454A-98BE-B92C04C07045}tf02786999.dotx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2020-08-20T08:57:00Z</dcterms:created>
  <dcterms:modified xsi:type="dcterms:W3CDTF">2020-08-26T04:53:00Z</dcterms:modified>
</cp:coreProperties>
</file>