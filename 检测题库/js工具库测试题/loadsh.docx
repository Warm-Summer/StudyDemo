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B19BDB" w14:textId="00F71496" w:rsidR="00835CBC" w:rsidRPr="00835CBC" w:rsidRDefault="00835CBC" w:rsidP="00835CBC">
      <w:pPr>
        <w:rPr>
          <w:rFonts w:ascii="宋体" w:eastAsia="宋体" w:hAnsi="宋体" w:cs="宋体"/>
          <w:color w:val="404040"/>
          <w:spacing w:val="2"/>
          <w:sz w:val="23"/>
          <w:szCs w:val="23"/>
        </w:rPr>
      </w:pPr>
      <w:r w:rsidRPr="00835CBC">
        <w:rPr>
          <w:rFonts w:ascii="宋体" w:eastAsia="宋体" w:hAnsi="宋体" w:cs="宋体"/>
          <w:color w:val="404040"/>
          <w:spacing w:val="2"/>
          <w:sz w:val="23"/>
          <w:szCs w:val="23"/>
        </w:rPr>
        <w:t>1、数组[0, 1, false, 2, '']调用compact()方法后的结果为（</w:t>
      </w:r>
      <w:r>
        <w:rPr>
          <w:rFonts w:ascii="宋体" w:eastAsia="宋体" w:hAnsi="宋体" w:cs="宋体" w:hint="eastAsia"/>
          <w:color w:val="404040"/>
          <w:spacing w:val="2"/>
          <w:sz w:val="23"/>
          <w:szCs w:val="23"/>
        </w:rPr>
        <w:t>B</w:t>
      </w:r>
      <w:r w:rsidRPr="00835CBC">
        <w:rPr>
          <w:rFonts w:ascii="宋体" w:eastAsia="宋体" w:hAnsi="宋体" w:cs="宋体"/>
          <w:color w:val="404040"/>
          <w:spacing w:val="2"/>
          <w:sz w:val="23"/>
          <w:szCs w:val="23"/>
        </w:rPr>
        <w:t xml:space="preserve"> ）</w:t>
      </w:r>
    </w:p>
    <w:p w14:paraId="52B4FC58" w14:textId="77777777" w:rsidR="00835CBC" w:rsidRPr="00835CBC" w:rsidRDefault="00835CBC" w:rsidP="00835CBC">
      <w:pPr>
        <w:ind w:firstLine="480"/>
        <w:rPr>
          <w:rFonts w:ascii="宋体" w:eastAsia="宋体" w:hAnsi="宋体" w:cs="宋体"/>
          <w:color w:val="404040"/>
          <w:spacing w:val="2"/>
          <w:sz w:val="23"/>
          <w:szCs w:val="23"/>
        </w:rPr>
      </w:pPr>
      <w:r w:rsidRPr="00835CBC">
        <w:rPr>
          <w:rFonts w:ascii="宋体" w:eastAsia="宋体" w:hAnsi="宋体" w:cs="宋体"/>
          <w:color w:val="404040"/>
          <w:spacing w:val="2"/>
          <w:sz w:val="23"/>
          <w:szCs w:val="23"/>
        </w:rPr>
        <w:t>A、[0, 1, 2]  </w:t>
      </w:r>
    </w:p>
    <w:p w14:paraId="0441A95E" w14:textId="77777777" w:rsidR="00835CBC" w:rsidRPr="00835CBC" w:rsidRDefault="00835CBC" w:rsidP="00835CBC">
      <w:pPr>
        <w:ind w:firstLine="480"/>
        <w:rPr>
          <w:rFonts w:ascii="宋体" w:eastAsia="宋体" w:hAnsi="宋体" w:cs="宋体"/>
          <w:color w:val="404040"/>
          <w:spacing w:val="2"/>
          <w:sz w:val="23"/>
          <w:szCs w:val="23"/>
        </w:rPr>
      </w:pPr>
      <w:r w:rsidRPr="00835CBC">
        <w:rPr>
          <w:rFonts w:ascii="宋体" w:eastAsia="宋体" w:hAnsi="宋体" w:cs="宋体"/>
          <w:color w:val="404040"/>
          <w:spacing w:val="2"/>
          <w:sz w:val="23"/>
          <w:szCs w:val="23"/>
        </w:rPr>
        <w:t>B、[1, 2]  </w:t>
      </w:r>
    </w:p>
    <w:p w14:paraId="660B361D" w14:textId="77777777" w:rsidR="00835CBC" w:rsidRPr="00835CBC" w:rsidRDefault="00835CBC" w:rsidP="00835CBC">
      <w:pPr>
        <w:ind w:firstLine="480"/>
        <w:rPr>
          <w:rFonts w:ascii="宋体" w:eastAsia="宋体" w:hAnsi="宋体" w:cs="宋体"/>
          <w:color w:val="404040"/>
          <w:spacing w:val="2"/>
          <w:sz w:val="23"/>
          <w:szCs w:val="23"/>
        </w:rPr>
      </w:pPr>
      <w:r w:rsidRPr="00835CBC">
        <w:rPr>
          <w:rFonts w:ascii="宋体" w:eastAsia="宋体" w:hAnsi="宋体" w:cs="宋体"/>
          <w:color w:val="404040"/>
          <w:spacing w:val="2"/>
          <w:sz w:val="23"/>
          <w:szCs w:val="23"/>
        </w:rPr>
        <w:t>C、[0, false, '']  </w:t>
      </w:r>
    </w:p>
    <w:p w14:paraId="5727F4DD" w14:textId="77777777" w:rsidR="00835CBC" w:rsidRPr="00835CBC" w:rsidRDefault="00835CBC" w:rsidP="00835CBC">
      <w:pPr>
        <w:ind w:firstLine="480"/>
        <w:rPr>
          <w:rFonts w:ascii="宋体" w:eastAsia="宋体" w:hAnsi="宋体" w:cs="宋体"/>
          <w:color w:val="404040"/>
          <w:spacing w:val="2"/>
          <w:sz w:val="23"/>
          <w:szCs w:val="23"/>
        </w:rPr>
      </w:pPr>
      <w:r w:rsidRPr="00835CBC">
        <w:rPr>
          <w:rFonts w:ascii="宋体" w:eastAsia="宋体" w:hAnsi="宋体" w:cs="宋体"/>
          <w:color w:val="404040"/>
          <w:spacing w:val="2"/>
          <w:sz w:val="23"/>
          <w:szCs w:val="23"/>
        </w:rPr>
        <w:t>D、[1, 2, '']</w:t>
      </w:r>
    </w:p>
    <w:p w14:paraId="32E9A591" w14:textId="77777777" w:rsidR="00835CBC" w:rsidRPr="00835CBC" w:rsidRDefault="00835CBC" w:rsidP="00835CBC">
      <w:pPr>
        <w:rPr>
          <w:rFonts w:ascii="宋体" w:eastAsia="宋体" w:hAnsi="宋体" w:cs="宋体"/>
          <w:color w:val="404040"/>
          <w:spacing w:val="2"/>
          <w:sz w:val="23"/>
          <w:szCs w:val="23"/>
        </w:rPr>
      </w:pPr>
    </w:p>
    <w:p w14:paraId="48817900" w14:textId="213E9963" w:rsidR="00835CBC" w:rsidRPr="00835CBC" w:rsidRDefault="00835CBC" w:rsidP="00835CBC">
      <w:pPr>
        <w:rPr>
          <w:rFonts w:ascii="宋体" w:eastAsia="宋体" w:hAnsi="宋体" w:cs="宋体"/>
          <w:color w:val="404040"/>
          <w:spacing w:val="2"/>
          <w:sz w:val="23"/>
          <w:szCs w:val="23"/>
        </w:rPr>
      </w:pPr>
      <w:r w:rsidRPr="00835CBC">
        <w:rPr>
          <w:rFonts w:ascii="宋体" w:eastAsia="宋体" w:hAnsi="宋体" w:cs="宋体"/>
          <w:color w:val="404040"/>
          <w:spacing w:val="2"/>
          <w:sz w:val="23"/>
          <w:szCs w:val="23"/>
        </w:rPr>
        <w:t xml:space="preserve">2、取两个数组的交集，使用的方法是（ </w:t>
      </w:r>
      <w:r w:rsidR="005230AD">
        <w:rPr>
          <w:rFonts w:ascii="宋体" w:eastAsia="宋体" w:hAnsi="宋体" w:cs="宋体" w:hint="eastAsia"/>
          <w:color w:val="404040"/>
          <w:spacing w:val="2"/>
          <w:sz w:val="23"/>
          <w:szCs w:val="23"/>
        </w:rPr>
        <w:t>C</w:t>
      </w:r>
      <w:r w:rsidRPr="00835CBC">
        <w:rPr>
          <w:rFonts w:ascii="宋体" w:eastAsia="宋体" w:hAnsi="宋体" w:cs="宋体"/>
          <w:color w:val="404040"/>
          <w:spacing w:val="2"/>
          <w:sz w:val="23"/>
          <w:szCs w:val="23"/>
        </w:rPr>
        <w:t>）</w:t>
      </w:r>
    </w:p>
    <w:p w14:paraId="2A0BE039" w14:textId="77777777" w:rsidR="00835CBC" w:rsidRPr="00835CBC" w:rsidRDefault="00835CBC" w:rsidP="00835CBC">
      <w:pPr>
        <w:ind w:firstLine="480"/>
        <w:rPr>
          <w:rFonts w:ascii="宋体" w:eastAsia="宋体" w:hAnsi="宋体" w:cs="宋体"/>
          <w:color w:val="404040"/>
          <w:spacing w:val="2"/>
          <w:sz w:val="23"/>
          <w:szCs w:val="23"/>
        </w:rPr>
      </w:pPr>
      <w:r w:rsidRPr="00835CBC">
        <w:rPr>
          <w:rFonts w:ascii="宋体" w:eastAsia="宋体" w:hAnsi="宋体" w:cs="宋体"/>
          <w:color w:val="404040"/>
          <w:spacing w:val="2"/>
          <w:sz w:val="23"/>
          <w:szCs w:val="23"/>
        </w:rPr>
        <w:t xml:space="preserve">A、union() </w:t>
      </w:r>
    </w:p>
    <w:p w14:paraId="24A5C1C7" w14:textId="77777777" w:rsidR="00835CBC" w:rsidRPr="00835CBC" w:rsidRDefault="00835CBC" w:rsidP="00835CBC">
      <w:pPr>
        <w:ind w:firstLine="480"/>
        <w:rPr>
          <w:rFonts w:ascii="宋体" w:eastAsia="宋体" w:hAnsi="宋体" w:cs="宋体"/>
          <w:color w:val="404040"/>
          <w:spacing w:val="2"/>
          <w:sz w:val="23"/>
          <w:szCs w:val="23"/>
        </w:rPr>
      </w:pPr>
      <w:r w:rsidRPr="00835CBC">
        <w:rPr>
          <w:rFonts w:ascii="宋体" w:eastAsia="宋体" w:hAnsi="宋体" w:cs="宋体"/>
          <w:color w:val="404040"/>
          <w:spacing w:val="2"/>
          <w:sz w:val="23"/>
          <w:szCs w:val="23"/>
        </w:rPr>
        <w:t xml:space="preserve">B、xor() </w:t>
      </w:r>
    </w:p>
    <w:p w14:paraId="0607A552" w14:textId="77777777" w:rsidR="00835CBC" w:rsidRPr="00835CBC" w:rsidRDefault="00835CBC" w:rsidP="00835CBC">
      <w:pPr>
        <w:ind w:firstLine="480"/>
        <w:rPr>
          <w:rFonts w:ascii="宋体" w:eastAsia="宋体" w:hAnsi="宋体" w:cs="宋体"/>
          <w:color w:val="404040"/>
          <w:spacing w:val="2"/>
          <w:sz w:val="23"/>
          <w:szCs w:val="23"/>
        </w:rPr>
      </w:pPr>
      <w:r w:rsidRPr="00835CBC">
        <w:rPr>
          <w:rFonts w:ascii="宋体" w:eastAsia="宋体" w:hAnsi="宋体" w:cs="宋体"/>
          <w:color w:val="404040"/>
          <w:spacing w:val="2"/>
          <w:sz w:val="23"/>
          <w:szCs w:val="23"/>
        </w:rPr>
        <w:t xml:space="preserve">C、intersection() </w:t>
      </w:r>
    </w:p>
    <w:p w14:paraId="6E5DECD7" w14:textId="77777777" w:rsidR="00835CBC" w:rsidRPr="00835CBC" w:rsidRDefault="00835CBC" w:rsidP="00835CBC">
      <w:pPr>
        <w:ind w:firstLine="480"/>
        <w:rPr>
          <w:rFonts w:ascii="宋体" w:eastAsia="宋体" w:hAnsi="宋体" w:cs="宋体"/>
          <w:color w:val="404040"/>
          <w:spacing w:val="2"/>
          <w:sz w:val="23"/>
          <w:szCs w:val="23"/>
        </w:rPr>
      </w:pPr>
      <w:r w:rsidRPr="00835CBC">
        <w:rPr>
          <w:rFonts w:ascii="宋体" w:eastAsia="宋体" w:hAnsi="宋体" w:cs="宋体"/>
          <w:color w:val="404040"/>
          <w:spacing w:val="2"/>
          <w:sz w:val="23"/>
          <w:szCs w:val="23"/>
        </w:rPr>
        <w:t>D、uniq()</w:t>
      </w:r>
    </w:p>
    <w:p w14:paraId="2453DAD6" w14:textId="77777777" w:rsidR="00835CBC" w:rsidRPr="00835CBC" w:rsidRDefault="00835CBC" w:rsidP="00835CBC">
      <w:pPr>
        <w:rPr>
          <w:rFonts w:ascii="宋体" w:eastAsia="宋体" w:hAnsi="宋体" w:cs="宋体"/>
          <w:color w:val="404040"/>
          <w:spacing w:val="2"/>
          <w:sz w:val="23"/>
          <w:szCs w:val="23"/>
        </w:rPr>
      </w:pPr>
    </w:p>
    <w:p w14:paraId="3FFEF86B" w14:textId="6CDBAAF5" w:rsidR="00835CBC" w:rsidRPr="00835CBC" w:rsidRDefault="00835CBC" w:rsidP="00835CBC">
      <w:pPr>
        <w:rPr>
          <w:rFonts w:ascii="宋体" w:eastAsia="宋体" w:hAnsi="宋体" w:cs="宋体"/>
          <w:color w:val="404040"/>
          <w:spacing w:val="2"/>
          <w:sz w:val="23"/>
          <w:szCs w:val="23"/>
        </w:rPr>
      </w:pPr>
      <w:r w:rsidRPr="00835CBC">
        <w:rPr>
          <w:rFonts w:ascii="宋体" w:eastAsia="宋体" w:hAnsi="宋体" w:cs="宋体"/>
          <w:color w:val="404040"/>
          <w:spacing w:val="2"/>
          <w:sz w:val="23"/>
          <w:szCs w:val="23"/>
        </w:rPr>
        <w:t>3、div标签下第一个子元素为a，选择方式为错误的是（</w:t>
      </w:r>
      <w:r w:rsidR="005230AD">
        <w:rPr>
          <w:rFonts w:ascii="宋体" w:eastAsia="宋体" w:hAnsi="宋体" w:cs="宋体" w:hint="eastAsia"/>
          <w:color w:val="404040"/>
          <w:spacing w:val="2"/>
          <w:sz w:val="23"/>
          <w:szCs w:val="23"/>
        </w:rPr>
        <w:t>A</w:t>
      </w:r>
      <w:r w:rsidRPr="00835CBC">
        <w:rPr>
          <w:rFonts w:ascii="宋体" w:eastAsia="宋体" w:hAnsi="宋体" w:cs="宋体"/>
          <w:color w:val="404040"/>
          <w:spacing w:val="2"/>
          <w:sz w:val="23"/>
          <w:szCs w:val="23"/>
        </w:rPr>
        <w:t xml:space="preserve"> ）</w:t>
      </w:r>
    </w:p>
    <w:p w14:paraId="338CEEF3" w14:textId="77777777" w:rsidR="00835CBC" w:rsidRPr="00835CBC" w:rsidRDefault="00835CBC" w:rsidP="00835CBC">
      <w:pPr>
        <w:ind w:firstLine="480"/>
        <w:rPr>
          <w:rFonts w:ascii="宋体" w:eastAsia="宋体" w:hAnsi="宋体" w:cs="宋体"/>
          <w:color w:val="404040"/>
          <w:spacing w:val="2"/>
          <w:sz w:val="23"/>
          <w:szCs w:val="23"/>
        </w:rPr>
      </w:pPr>
      <w:r w:rsidRPr="00835CBC">
        <w:rPr>
          <w:rFonts w:ascii="宋体" w:eastAsia="宋体" w:hAnsi="宋体" w:cs="宋体"/>
          <w:color w:val="404040"/>
          <w:spacing w:val="2"/>
          <w:sz w:val="23"/>
          <w:szCs w:val="23"/>
        </w:rPr>
        <w:t xml:space="preserve">A、div a:eq(1) </w:t>
      </w:r>
    </w:p>
    <w:p w14:paraId="40B79E18" w14:textId="77777777" w:rsidR="00835CBC" w:rsidRPr="00835CBC" w:rsidRDefault="00835CBC" w:rsidP="00835CBC">
      <w:pPr>
        <w:ind w:firstLine="480"/>
        <w:rPr>
          <w:rFonts w:ascii="宋体" w:eastAsia="宋体" w:hAnsi="宋体" w:cs="宋体"/>
          <w:color w:val="404040"/>
          <w:spacing w:val="2"/>
          <w:sz w:val="23"/>
          <w:szCs w:val="23"/>
        </w:rPr>
      </w:pPr>
      <w:r w:rsidRPr="00835CBC">
        <w:rPr>
          <w:rFonts w:ascii="宋体" w:eastAsia="宋体" w:hAnsi="宋体" w:cs="宋体"/>
          <w:color w:val="404040"/>
          <w:spacing w:val="2"/>
          <w:sz w:val="23"/>
          <w:szCs w:val="23"/>
        </w:rPr>
        <w:t xml:space="preserve">B、div a:nth-child(1) </w:t>
      </w:r>
    </w:p>
    <w:p w14:paraId="5F38D2F0" w14:textId="77777777" w:rsidR="00835CBC" w:rsidRPr="00835CBC" w:rsidRDefault="00835CBC" w:rsidP="00835CBC">
      <w:pPr>
        <w:ind w:firstLine="480"/>
        <w:rPr>
          <w:rFonts w:ascii="宋体" w:eastAsia="宋体" w:hAnsi="宋体" w:cs="宋体"/>
          <w:color w:val="404040"/>
          <w:spacing w:val="2"/>
          <w:sz w:val="23"/>
          <w:szCs w:val="23"/>
        </w:rPr>
      </w:pPr>
      <w:r w:rsidRPr="00835CBC">
        <w:rPr>
          <w:rFonts w:ascii="宋体" w:eastAsia="宋体" w:hAnsi="宋体" w:cs="宋体"/>
          <w:color w:val="404040"/>
          <w:spacing w:val="2"/>
          <w:sz w:val="23"/>
          <w:szCs w:val="23"/>
        </w:rPr>
        <w:t>C、div a :first-child</w:t>
      </w:r>
    </w:p>
    <w:p w14:paraId="22012153" w14:textId="77777777" w:rsidR="00835CBC" w:rsidRPr="00835CBC" w:rsidRDefault="00835CBC" w:rsidP="00835CBC">
      <w:pPr>
        <w:ind w:firstLine="480"/>
        <w:rPr>
          <w:rFonts w:ascii="宋体" w:eastAsia="宋体" w:hAnsi="宋体" w:cs="宋体"/>
          <w:color w:val="404040"/>
          <w:spacing w:val="2"/>
          <w:sz w:val="23"/>
          <w:szCs w:val="23"/>
        </w:rPr>
      </w:pPr>
      <w:r w:rsidRPr="00835CBC">
        <w:rPr>
          <w:rFonts w:ascii="宋体" w:eastAsia="宋体" w:hAnsi="宋体" w:cs="宋体"/>
          <w:color w:val="404040"/>
          <w:spacing w:val="2"/>
          <w:sz w:val="23"/>
          <w:szCs w:val="23"/>
        </w:rPr>
        <w:t>D、div a:first</w:t>
      </w:r>
    </w:p>
    <w:p w14:paraId="2068225B" w14:textId="77777777" w:rsidR="00835CBC" w:rsidRPr="00835CBC" w:rsidRDefault="00835CBC" w:rsidP="00835CBC">
      <w:pPr>
        <w:rPr>
          <w:rFonts w:ascii="宋体" w:eastAsia="宋体" w:hAnsi="宋体" w:cs="宋体"/>
          <w:color w:val="404040"/>
          <w:spacing w:val="2"/>
          <w:sz w:val="23"/>
          <w:szCs w:val="23"/>
        </w:rPr>
      </w:pPr>
    </w:p>
    <w:p w14:paraId="55FAAF2F" w14:textId="71ABF4E6" w:rsidR="00835CBC" w:rsidRPr="00835CBC" w:rsidRDefault="00835CBC" w:rsidP="00835CBC">
      <w:pPr>
        <w:rPr>
          <w:rFonts w:ascii="宋体" w:eastAsia="宋体" w:hAnsi="宋体" w:cs="宋体"/>
          <w:color w:val="404040"/>
          <w:spacing w:val="2"/>
          <w:sz w:val="23"/>
          <w:szCs w:val="23"/>
        </w:rPr>
      </w:pPr>
      <w:r w:rsidRPr="00835CBC">
        <w:rPr>
          <w:rFonts w:ascii="宋体" w:eastAsia="宋体" w:hAnsi="宋体" w:cs="宋体"/>
          <w:color w:val="404040"/>
          <w:spacing w:val="2"/>
          <w:sz w:val="23"/>
          <w:szCs w:val="23"/>
        </w:rPr>
        <w:t xml:space="preserve">4、下面哪个方法不是用来排序（ </w:t>
      </w:r>
      <w:r w:rsidR="00B32A4C">
        <w:rPr>
          <w:rFonts w:ascii="宋体" w:eastAsia="宋体" w:hAnsi="宋体" w:cs="宋体" w:hint="eastAsia"/>
          <w:color w:val="404040"/>
          <w:spacing w:val="2"/>
          <w:sz w:val="23"/>
          <w:szCs w:val="23"/>
        </w:rPr>
        <w:t>B</w:t>
      </w:r>
      <w:r w:rsidRPr="00835CBC">
        <w:rPr>
          <w:rFonts w:ascii="宋体" w:eastAsia="宋体" w:hAnsi="宋体" w:cs="宋体"/>
          <w:color w:val="404040"/>
          <w:spacing w:val="2"/>
          <w:sz w:val="23"/>
          <w:szCs w:val="23"/>
        </w:rPr>
        <w:t>）</w:t>
      </w:r>
    </w:p>
    <w:p w14:paraId="0D1F8BC6" w14:textId="77777777" w:rsidR="00835CBC" w:rsidRPr="00835CBC" w:rsidRDefault="00835CBC" w:rsidP="00835CBC">
      <w:pPr>
        <w:ind w:firstLine="480"/>
        <w:rPr>
          <w:rFonts w:ascii="宋体" w:eastAsia="宋体" w:hAnsi="宋体" w:cs="宋体"/>
          <w:color w:val="404040"/>
          <w:spacing w:val="2"/>
          <w:sz w:val="23"/>
          <w:szCs w:val="23"/>
        </w:rPr>
      </w:pPr>
      <w:r w:rsidRPr="00835CBC">
        <w:rPr>
          <w:rFonts w:ascii="宋体" w:eastAsia="宋体" w:hAnsi="宋体" w:cs="宋体"/>
          <w:color w:val="404040"/>
          <w:spacing w:val="2"/>
          <w:sz w:val="23"/>
          <w:szCs w:val="23"/>
        </w:rPr>
        <w:t xml:space="preserve">A、orderBy() </w:t>
      </w:r>
    </w:p>
    <w:p w14:paraId="0E41DB69" w14:textId="77777777" w:rsidR="00835CBC" w:rsidRPr="00835CBC" w:rsidRDefault="00835CBC" w:rsidP="00835CBC">
      <w:pPr>
        <w:ind w:firstLine="480"/>
        <w:rPr>
          <w:rFonts w:ascii="宋体" w:eastAsia="宋体" w:hAnsi="宋体" w:cs="宋体"/>
          <w:color w:val="404040"/>
          <w:spacing w:val="2"/>
          <w:sz w:val="23"/>
          <w:szCs w:val="23"/>
        </w:rPr>
      </w:pPr>
      <w:r w:rsidRPr="00835CBC">
        <w:rPr>
          <w:rFonts w:ascii="宋体" w:eastAsia="宋体" w:hAnsi="宋体" w:cs="宋体"/>
          <w:color w:val="404040"/>
          <w:spacing w:val="2"/>
          <w:sz w:val="23"/>
          <w:szCs w:val="23"/>
        </w:rPr>
        <w:t xml:space="preserve">B、orderWidth() </w:t>
      </w:r>
    </w:p>
    <w:p w14:paraId="0F8B12A1" w14:textId="77777777" w:rsidR="00835CBC" w:rsidRPr="00835CBC" w:rsidRDefault="00835CBC" w:rsidP="00835CBC">
      <w:pPr>
        <w:ind w:firstLine="480"/>
        <w:rPr>
          <w:rFonts w:ascii="宋体" w:eastAsia="宋体" w:hAnsi="宋体" w:cs="宋体"/>
          <w:color w:val="404040"/>
          <w:spacing w:val="2"/>
          <w:sz w:val="23"/>
          <w:szCs w:val="23"/>
        </w:rPr>
      </w:pPr>
      <w:r w:rsidRPr="00835CBC">
        <w:rPr>
          <w:rFonts w:ascii="宋体" w:eastAsia="宋体" w:hAnsi="宋体" w:cs="宋体"/>
          <w:color w:val="404040"/>
          <w:spacing w:val="2"/>
          <w:sz w:val="23"/>
          <w:szCs w:val="23"/>
        </w:rPr>
        <w:t xml:space="preserve">C、sortBy() </w:t>
      </w:r>
    </w:p>
    <w:p w14:paraId="655668E7" w14:textId="77777777" w:rsidR="00835CBC" w:rsidRPr="00835CBC" w:rsidRDefault="00835CBC" w:rsidP="00835CBC">
      <w:pPr>
        <w:ind w:firstLine="480"/>
        <w:rPr>
          <w:rFonts w:ascii="宋体" w:eastAsia="宋体" w:hAnsi="宋体" w:cs="宋体"/>
          <w:color w:val="404040"/>
          <w:spacing w:val="2"/>
          <w:sz w:val="23"/>
          <w:szCs w:val="23"/>
        </w:rPr>
      </w:pPr>
      <w:r w:rsidRPr="00835CBC">
        <w:rPr>
          <w:rFonts w:ascii="宋体" w:eastAsia="宋体" w:hAnsi="宋体" w:cs="宋体"/>
          <w:color w:val="404040"/>
          <w:spacing w:val="2"/>
          <w:sz w:val="23"/>
          <w:szCs w:val="23"/>
        </w:rPr>
        <w:t>D、shuffle()</w:t>
      </w:r>
    </w:p>
    <w:p w14:paraId="3F034B85" w14:textId="77777777" w:rsidR="00835CBC" w:rsidRPr="00835CBC" w:rsidRDefault="00835CBC" w:rsidP="00835CBC">
      <w:pPr>
        <w:rPr>
          <w:rFonts w:ascii="宋体" w:eastAsia="宋体" w:hAnsi="宋体" w:cs="宋体"/>
          <w:color w:val="404040"/>
          <w:spacing w:val="2"/>
          <w:sz w:val="23"/>
          <w:szCs w:val="23"/>
        </w:rPr>
      </w:pPr>
    </w:p>
    <w:p w14:paraId="7C7512D7" w14:textId="1905C0D5" w:rsidR="00835CBC" w:rsidRPr="001E3094" w:rsidRDefault="00835CBC" w:rsidP="00835CBC">
      <w:pPr>
        <w:rPr>
          <w:rFonts w:ascii="宋体" w:eastAsia="宋体" w:hAnsi="宋体" w:cs="宋体"/>
          <w:color w:val="FF0000"/>
          <w:spacing w:val="2"/>
          <w:sz w:val="23"/>
          <w:szCs w:val="23"/>
        </w:rPr>
      </w:pPr>
      <w:r w:rsidRPr="001E3094">
        <w:rPr>
          <w:rFonts w:ascii="宋体" w:eastAsia="宋体" w:hAnsi="宋体" w:cs="宋体"/>
          <w:color w:val="FF0000"/>
          <w:spacing w:val="2"/>
          <w:sz w:val="23"/>
          <w:szCs w:val="23"/>
        </w:rPr>
        <w:t>5、var arr=['a', 'b', 'c', 'd', 'e']，从arr中随机取出两个数据的正确方式为（</w:t>
      </w:r>
      <w:r w:rsidR="001E3094" w:rsidRPr="001E3094">
        <w:rPr>
          <w:rFonts w:ascii="宋体" w:eastAsia="宋体" w:hAnsi="宋体" w:cs="宋体" w:hint="eastAsia"/>
          <w:color w:val="FF0000"/>
          <w:spacing w:val="2"/>
          <w:sz w:val="23"/>
          <w:szCs w:val="23"/>
        </w:rPr>
        <w:t>B</w:t>
      </w:r>
      <w:r w:rsidRPr="001E3094">
        <w:rPr>
          <w:rFonts w:ascii="宋体" w:eastAsia="宋体" w:hAnsi="宋体" w:cs="宋体"/>
          <w:color w:val="FF0000"/>
          <w:spacing w:val="2"/>
          <w:sz w:val="23"/>
          <w:szCs w:val="23"/>
        </w:rPr>
        <w:t xml:space="preserve"> ）</w:t>
      </w:r>
    </w:p>
    <w:p w14:paraId="3260C708" w14:textId="77777777" w:rsidR="00835CBC" w:rsidRPr="00835CBC" w:rsidRDefault="00835CBC" w:rsidP="00835CBC">
      <w:pPr>
        <w:ind w:firstLine="480"/>
        <w:rPr>
          <w:rFonts w:ascii="宋体" w:eastAsia="宋体" w:hAnsi="宋体" w:cs="宋体"/>
          <w:color w:val="404040"/>
          <w:spacing w:val="2"/>
          <w:sz w:val="23"/>
          <w:szCs w:val="23"/>
        </w:rPr>
      </w:pPr>
      <w:r w:rsidRPr="00835CBC">
        <w:rPr>
          <w:rFonts w:ascii="宋体" w:eastAsia="宋体" w:hAnsi="宋体" w:cs="宋体"/>
          <w:color w:val="404040"/>
          <w:spacing w:val="2"/>
          <w:sz w:val="23"/>
          <w:szCs w:val="23"/>
        </w:rPr>
        <w:t>A、_.sample(arr, 2)</w:t>
      </w:r>
    </w:p>
    <w:p w14:paraId="45C03A60" w14:textId="77777777" w:rsidR="00835CBC" w:rsidRPr="00835CBC" w:rsidRDefault="00835CBC" w:rsidP="00835CBC">
      <w:pPr>
        <w:ind w:firstLine="480"/>
        <w:rPr>
          <w:rFonts w:ascii="宋体" w:eastAsia="宋体" w:hAnsi="宋体" w:cs="宋体"/>
          <w:color w:val="404040"/>
          <w:spacing w:val="2"/>
          <w:sz w:val="23"/>
          <w:szCs w:val="23"/>
        </w:rPr>
      </w:pPr>
      <w:r w:rsidRPr="00835CBC">
        <w:rPr>
          <w:rFonts w:ascii="宋体" w:eastAsia="宋体" w:hAnsi="宋体" w:cs="宋体"/>
          <w:color w:val="404040"/>
          <w:spacing w:val="2"/>
          <w:sz w:val="23"/>
          <w:szCs w:val="23"/>
        </w:rPr>
        <w:t>B、_.sampleSize(arr, 2)</w:t>
      </w:r>
    </w:p>
    <w:p w14:paraId="7A8C3EC0" w14:textId="77777777" w:rsidR="00835CBC" w:rsidRPr="00835CBC" w:rsidRDefault="00835CBC" w:rsidP="00835CBC">
      <w:pPr>
        <w:ind w:firstLine="480"/>
        <w:rPr>
          <w:rFonts w:ascii="宋体" w:eastAsia="宋体" w:hAnsi="宋体" w:cs="宋体"/>
          <w:color w:val="404040"/>
          <w:spacing w:val="2"/>
          <w:sz w:val="23"/>
          <w:szCs w:val="23"/>
        </w:rPr>
      </w:pPr>
      <w:r w:rsidRPr="00835CBC">
        <w:rPr>
          <w:rFonts w:ascii="宋体" w:eastAsia="宋体" w:hAnsi="宋体" w:cs="宋体"/>
          <w:color w:val="404040"/>
          <w:spacing w:val="2"/>
          <w:sz w:val="23"/>
          <w:szCs w:val="23"/>
        </w:rPr>
        <w:t>C、_.sortBy(arr, 2)</w:t>
      </w:r>
    </w:p>
    <w:p w14:paraId="71504FB2" w14:textId="77777777" w:rsidR="00835CBC" w:rsidRPr="00835CBC" w:rsidRDefault="00835CBC" w:rsidP="00835CBC">
      <w:pPr>
        <w:ind w:firstLine="480"/>
        <w:rPr>
          <w:rFonts w:ascii="宋体" w:eastAsia="宋体" w:hAnsi="宋体" w:cs="宋体"/>
          <w:color w:val="404040"/>
          <w:spacing w:val="2"/>
          <w:sz w:val="23"/>
          <w:szCs w:val="23"/>
        </w:rPr>
      </w:pPr>
      <w:r w:rsidRPr="00835CBC">
        <w:rPr>
          <w:rFonts w:ascii="宋体" w:eastAsia="宋体" w:hAnsi="宋体" w:cs="宋体"/>
          <w:color w:val="404040"/>
          <w:spacing w:val="2"/>
          <w:sz w:val="23"/>
          <w:szCs w:val="23"/>
        </w:rPr>
        <w:t>D、_.partition(arr, 2)</w:t>
      </w:r>
    </w:p>
    <w:p w14:paraId="310E5AEC" w14:textId="77777777" w:rsidR="00835CBC" w:rsidRPr="00835CBC" w:rsidRDefault="00835CBC" w:rsidP="00835CBC">
      <w:pPr>
        <w:rPr>
          <w:rFonts w:ascii="宋体" w:eastAsia="宋体" w:hAnsi="宋体" w:cs="宋体"/>
          <w:color w:val="404040"/>
          <w:spacing w:val="2"/>
          <w:sz w:val="23"/>
          <w:szCs w:val="23"/>
        </w:rPr>
      </w:pPr>
    </w:p>
    <w:p w14:paraId="0EC2E1EF" w14:textId="0186DAF0" w:rsidR="00835CBC" w:rsidRPr="00835CBC" w:rsidRDefault="00835CBC" w:rsidP="00835CBC">
      <w:pPr>
        <w:rPr>
          <w:rFonts w:ascii="宋体" w:eastAsia="宋体" w:hAnsi="宋体" w:cs="宋体"/>
          <w:color w:val="404040"/>
          <w:spacing w:val="2"/>
          <w:sz w:val="23"/>
          <w:szCs w:val="23"/>
        </w:rPr>
      </w:pPr>
      <w:r w:rsidRPr="00835CBC">
        <w:rPr>
          <w:rFonts w:ascii="宋体" w:eastAsia="宋体" w:hAnsi="宋体" w:cs="宋体"/>
          <w:color w:val="404040"/>
          <w:spacing w:val="2"/>
          <w:sz w:val="23"/>
          <w:szCs w:val="23"/>
        </w:rPr>
        <w:t xml:space="preserve">6、只需函数执行一次，使用的方法是（ </w:t>
      </w:r>
      <w:r w:rsidR="003F1AC5">
        <w:rPr>
          <w:rFonts w:ascii="宋体" w:eastAsia="宋体" w:hAnsi="宋体" w:cs="宋体" w:hint="eastAsia"/>
          <w:color w:val="404040"/>
          <w:spacing w:val="2"/>
          <w:sz w:val="23"/>
          <w:szCs w:val="23"/>
        </w:rPr>
        <w:t>D</w:t>
      </w:r>
      <w:r w:rsidRPr="00835CBC">
        <w:rPr>
          <w:rFonts w:ascii="宋体" w:eastAsia="宋体" w:hAnsi="宋体" w:cs="宋体"/>
          <w:color w:val="404040"/>
          <w:spacing w:val="2"/>
          <w:sz w:val="23"/>
          <w:szCs w:val="23"/>
        </w:rPr>
        <w:t>）</w:t>
      </w:r>
    </w:p>
    <w:p w14:paraId="65624B43" w14:textId="77777777" w:rsidR="00835CBC" w:rsidRPr="00835CBC" w:rsidRDefault="00835CBC" w:rsidP="00835CBC">
      <w:pPr>
        <w:ind w:firstLine="480"/>
        <w:rPr>
          <w:rFonts w:ascii="宋体" w:eastAsia="宋体" w:hAnsi="宋体" w:cs="宋体"/>
          <w:color w:val="404040"/>
          <w:spacing w:val="2"/>
          <w:sz w:val="23"/>
          <w:szCs w:val="23"/>
        </w:rPr>
      </w:pPr>
      <w:r w:rsidRPr="00835CBC">
        <w:rPr>
          <w:rFonts w:ascii="宋体" w:eastAsia="宋体" w:hAnsi="宋体" w:cs="宋体"/>
          <w:color w:val="404040"/>
          <w:spacing w:val="2"/>
          <w:sz w:val="23"/>
          <w:szCs w:val="23"/>
        </w:rPr>
        <w:t xml:space="preserve">A、defer() </w:t>
      </w:r>
    </w:p>
    <w:p w14:paraId="06EE4773" w14:textId="77777777" w:rsidR="00835CBC" w:rsidRPr="00835CBC" w:rsidRDefault="00835CBC" w:rsidP="00835CBC">
      <w:pPr>
        <w:ind w:firstLine="480"/>
        <w:rPr>
          <w:rFonts w:ascii="宋体" w:eastAsia="宋体" w:hAnsi="宋体" w:cs="宋体"/>
          <w:color w:val="404040"/>
          <w:spacing w:val="2"/>
          <w:sz w:val="23"/>
          <w:szCs w:val="23"/>
        </w:rPr>
      </w:pPr>
      <w:r w:rsidRPr="00835CBC">
        <w:rPr>
          <w:rFonts w:ascii="宋体" w:eastAsia="宋体" w:hAnsi="宋体" w:cs="宋体"/>
          <w:color w:val="404040"/>
          <w:spacing w:val="2"/>
          <w:sz w:val="23"/>
          <w:szCs w:val="23"/>
        </w:rPr>
        <w:t>B、flip()</w:t>
      </w:r>
    </w:p>
    <w:p w14:paraId="7E37AEC9" w14:textId="77777777" w:rsidR="00835CBC" w:rsidRPr="00835CBC" w:rsidRDefault="00835CBC" w:rsidP="00835CBC">
      <w:pPr>
        <w:ind w:firstLine="480"/>
        <w:rPr>
          <w:rFonts w:ascii="宋体" w:eastAsia="宋体" w:hAnsi="宋体" w:cs="宋体"/>
          <w:color w:val="404040"/>
          <w:spacing w:val="2"/>
          <w:sz w:val="23"/>
          <w:szCs w:val="23"/>
        </w:rPr>
      </w:pPr>
      <w:r w:rsidRPr="00835CBC">
        <w:rPr>
          <w:rFonts w:ascii="宋体" w:eastAsia="宋体" w:hAnsi="宋体" w:cs="宋体"/>
          <w:color w:val="404040"/>
          <w:spacing w:val="2"/>
          <w:sz w:val="23"/>
          <w:szCs w:val="23"/>
        </w:rPr>
        <w:t xml:space="preserve">C、negate() </w:t>
      </w:r>
    </w:p>
    <w:p w14:paraId="39395513" w14:textId="77777777" w:rsidR="00835CBC" w:rsidRPr="00835CBC" w:rsidRDefault="00835CBC" w:rsidP="00835CBC">
      <w:pPr>
        <w:ind w:firstLine="480"/>
        <w:rPr>
          <w:rFonts w:ascii="宋体" w:eastAsia="宋体" w:hAnsi="宋体" w:cs="宋体"/>
          <w:color w:val="404040"/>
          <w:spacing w:val="2"/>
          <w:sz w:val="23"/>
          <w:szCs w:val="23"/>
        </w:rPr>
      </w:pPr>
      <w:r w:rsidRPr="00835CBC">
        <w:rPr>
          <w:rFonts w:ascii="宋体" w:eastAsia="宋体" w:hAnsi="宋体" w:cs="宋体"/>
          <w:color w:val="404040"/>
          <w:spacing w:val="2"/>
          <w:sz w:val="23"/>
          <w:szCs w:val="23"/>
        </w:rPr>
        <w:t>D、once()</w:t>
      </w:r>
    </w:p>
    <w:p w14:paraId="67817DB6" w14:textId="77777777" w:rsidR="00835CBC" w:rsidRPr="00835CBC" w:rsidRDefault="00835CBC" w:rsidP="00835CBC">
      <w:pPr>
        <w:rPr>
          <w:rFonts w:ascii="宋体" w:eastAsia="宋体" w:hAnsi="宋体" w:cs="宋体"/>
          <w:color w:val="404040"/>
          <w:spacing w:val="2"/>
          <w:sz w:val="23"/>
          <w:szCs w:val="23"/>
        </w:rPr>
      </w:pPr>
    </w:p>
    <w:p w14:paraId="6DC097B7" w14:textId="3E4AFD9D" w:rsidR="00835CBC" w:rsidRPr="00835CBC" w:rsidRDefault="00835CBC" w:rsidP="00835CBC">
      <w:pPr>
        <w:rPr>
          <w:rFonts w:ascii="宋体" w:eastAsia="宋体" w:hAnsi="宋体" w:cs="宋体"/>
          <w:color w:val="404040"/>
          <w:spacing w:val="2"/>
          <w:sz w:val="23"/>
          <w:szCs w:val="23"/>
        </w:rPr>
      </w:pPr>
      <w:r w:rsidRPr="00835CBC">
        <w:rPr>
          <w:rFonts w:ascii="宋体" w:eastAsia="宋体" w:hAnsi="宋体" w:cs="宋体"/>
          <w:color w:val="404040"/>
          <w:spacing w:val="2"/>
          <w:sz w:val="23"/>
          <w:szCs w:val="23"/>
        </w:rPr>
        <w:t>7、检测数组的方式为（</w:t>
      </w:r>
      <w:r w:rsidR="003F1AC5">
        <w:rPr>
          <w:rFonts w:ascii="宋体" w:eastAsia="宋体" w:hAnsi="宋体" w:cs="宋体" w:hint="eastAsia"/>
          <w:color w:val="404040"/>
          <w:spacing w:val="2"/>
          <w:sz w:val="23"/>
          <w:szCs w:val="23"/>
        </w:rPr>
        <w:t>A</w:t>
      </w:r>
      <w:r w:rsidRPr="00835CBC">
        <w:rPr>
          <w:rFonts w:ascii="宋体" w:eastAsia="宋体" w:hAnsi="宋体" w:cs="宋体"/>
          <w:color w:val="404040"/>
          <w:spacing w:val="2"/>
          <w:sz w:val="23"/>
          <w:szCs w:val="23"/>
        </w:rPr>
        <w:t xml:space="preserve"> ）</w:t>
      </w:r>
    </w:p>
    <w:p w14:paraId="10893734" w14:textId="77777777" w:rsidR="00835CBC" w:rsidRPr="00835CBC" w:rsidRDefault="00835CBC" w:rsidP="00835CBC">
      <w:pPr>
        <w:ind w:firstLine="480"/>
        <w:rPr>
          <w:rFonts w:ascii="宋体" w:eastAsia="宋体" w:hAnsi="宋体" w:cs="宋体"/>
          <w:color w:val="404040"/>
          <w:spacing w:val="2"/>
          <w:sz w:val="23"/>
          <w:szCs w:val="23"/>
        </w:rPr>
      </w:pPr>
      <w:r w:rsidRPr="00835CBC">
        <w:rPr>
          <w:rFonts w:ascii="宋体" w:eastAsia="宋体" w:hAnsi="宋体" w:cs="宋体"/>
          <w:color w:val="404040"/>
          <w:spacing w:val="2"/>
          <w:sz w:val="23"/>
          <w:szCs w:val="23"/>
        </w:rPr>
        <w:t xml:space="preserve">A、isArray() </w:t>
      </w:r>
    </w:p>
    <w:p w14:paraId="7B1772C5" w14:textId="77777777" w:rsidR="00835CBC" w:rsidRPr="00835CBC" w:rsidRDefault="00835CBC" w:rsidP="00835CBC">
      <w:pPr>
        <w:ind w:firstLine="480"/>
        <w:rPr>
          <w:rFonts w:ascii="宋体" w:eastAsia="宋体" w:hAnsi="宋体" w:cs="宋体"/>
          <w:color w:val="404040"/>
          <w:spacing w:val="2"/>
          <w:sz w:val="23"/>
          <w:szCs w:val="23"/>
        </w:rPr>
      </w:pPr>
      <w:r w:rsidRPr="00835CBC">
        <w:rPr>
          <w:rFonts w:ascii="宋体" w:eastAsia="宋体" w:hAnsi="宋体" w:cs="宋体"/>
          <w:color w:val="404040"/>
          <w:spacing w:val="2"/>
          <w:sz w:val="23"/>
          <w:szCs w:val="23"/>
        </w:rPr>
        <w:t xml:space="preserve">B、toArray() </w:t>
      </w:r>
    </w:p>
    <w:p w14:paraId="4D9AE833" w14:textId="77777777" w:rsidR="00835CBC" w:rsidRPr="00835CBC" w:rsidRDefault="00835CBC" w:rsidP="00835CBC">
      <w:pPr>
        <w:ind w:firstLine="480"/>
        <w:rPr>
          <w:rFonts w:ascii="宋体" w:eastAsia="宋体" w:hAnsi="宋体" w:cs="宋体"/>
          <w:color w:val="404040"/>
          <w:spacing w:val="2"/>
          <w:sz w:val="23"/>
          <w:szCs w:val="23"/>
        </w:rPr>
      </w:pPr>
      <w:r w:rsidRPr="00835CBC">
        <w:rPr>
          <w:rFonts w:ascii="宋体" w:eastAsia="宋体" w:hAnsi="宋体" w:cs="宋体"/>
          <w:color w:val="404040"/>
          <w:spacing w:val="2"/>
          <w:sz w:val="23"/>
          <w:szCs w:val="23"/>
        </w:rPr>
        <w:t>C、castArray()</w:t>
      </w:r>
    </w:p>
    <w:p w14:paraId="4ACAD773" w14:textId="77777777" w:rsidR="00835CBC" w:rsidRPr="00835CBC" w:rsidRDefault="00835CBC" w:rsidP="00835CBC">
      <w:pPr>
        <w:ind w:firstLine="480"/>
        <w:rPr>
          <w:rFonts w:ascii="宋体" w:eastAsia="宋体" w:hAnsi="宋体" w:cs="宋体"/>
          <w:color w:val="404040"/>
          <w:spacing w:val="2"/>
          <w:sz w:val="23"/>
          <w:szCs w:val="23"/>
        </w:rPr>
      </w:pPr>
      <w:r w:rsidRPr="00835CBC">
        <w:rPr>
          <w:rFonts w:ascii="宋体" w:eastAsia="宋体" w:hAnsi="宋体" w:cs="宋体"/>
          <w:color w:val="404040"/>
          <w:spacing w:val="2"/>
          <w:sz w:val="23"/>
          <w:szCs w:val="23"/>
        </w:rPr>
        <w:t>D、isArrayLike()</w:t>
      </w:r>
    </w:p>
    <w:p w14:paraId="62B83855" w14:textId="77777777" w:rsidR="00835CBC" w:rsidRPr="00835CBC" w:rsidRDefault="00835CBC" w:rsidP="00835CBC">
      <w:pPr>
        <w:rPr>
          <w:rFonts w:ascii="宋体" w:eastAsia="宋体" w:hAnsi="宋体" w:cs="宋体"/>
          <w:color w:val="404040"/>
          <w:spacing w:val="2"/>
          <w:sz w:val="23"/>
          <w:szCs w:val="23"/>
        </w:rPr>
      </w:pPr>
    </w:p>
    <w:p w14:paraId="505601C0" w14:textId="0EE63A71" w:rsidR="00835CBC" w:rsidRPr="00835CBC" w:rsidRDefault="00835CBC" w:rsidP="00835CBC">
      <w:pPr>
        <w:rPr>
          <w:rFonts w:ascii="宋体" w:eastAsia="宋体" w:hAnsi="宋体" w:cs="宋体"/>
          <w:color w:val="404040"/>
          <w:spacing w:val="2"/>
          <w:sz w:val="23"/>
          <w:szCs w:val="23"/>
        </w:rPr>
      </w:pPr>
      <w:r w:rsidRPr="00835CBC">
        <w:rPr>
          <w:rFonts w:ascii="宋体" w:eastAsia="宋体" w:hAnsi="宋体" w:cs="宋体"/>
          <w:color w:val="404040"/>
          <w:spacing w:val="2"/>
          <w:sz w:val="23"/>
          <w:szCs w:val="23"/>
        </w:rPr>
        <w:t>8、对一个对象进行浅拷贝，正确的方法为（</w:t>
      </w:r>
      <w:r w:rsidR="00090521">
        <w:rPr>
          <w:rFonts w:ascii="宋体" w:eastAsia="宋体" w:hAnsi="宋体" w:cs="宋体" w:hint="eastAsia"/>
          <w:color w:val="404040"/>
          <w:spacing w:val="2"/>
          <w:sz w:val="23"/>
          <w:szCs w:val="23"/>
        </w:rPr>
        <w:t>D</w:t>
      </w:r>
      <w:r w:rsidRPr="00835CBC">
        <w:rPr>
          <w:rFonts w:ascii="宋体" w:eastAsia="宋体" w:hAnsi="宋体" w:cs="宋体"/>
          <w:color w:val="404040"/>
          <w:spacing w:val="2"/>
          <w:sz w:val="23"/>
          <w:szCs w:val="23"/>
        </w:rPr>
        <w:t xml:space="preserve"> ）</w:t>
      </w:r>
    </w:p>
    <w:p w14:paraId="0E8DF9AC" w14:textId="77777777" w:rsidR="00835CBC" w:rsidRPr="00835CBC" w:rsidRDefault="00835CBC" w:rsidP="00835CBC">
      <w:pPr>
        <w:ind w:firstLine="480"/>
        <w:rPr>
          <w:rFonts w:ascii="宋体" w:eastAsia="宋体" w:hAnsi="宋体" w:cs="宋体"/>
          <w:color w:val="404040"/>
          <w:spacing w:val="2"/>
          <w:sz w:val="23"/>
          <w:szCs w:val="23"/>
        </w:rPr>
      </w:pPr>
      <w:r w:rsidRPr="00835CBC">
        <w:rPr>
          <w:rFonts w:ascii="宋体" w:eastAsia="宋体" w:hAnsi="宋体" w:cs="宋体"/>
          <w:color w:val="404040"/>
          <w:spacing w:val="2"/>
          <w:sz w:val="23"/>
          <w:szCs w:val="23"/>
        </w:rPr>
        <w:t>A、cloneDeep()</w:t>
      </w:r>
    </w:p>
    <w:p w14:paraId="77AFE391" w14:textId="77777777" w:rsidR="00835CBC" w:rsidRPr="00835CBC" w:rsidRDefault="00835CBC" w:rsidP="00835CBC">
      <w:pPr>
        <w:ind w:firstLine="480"/>
        <w:rPr>
          <w:rFonts w:ascii="宋体" w:eastAsia="宋体" w:hAnsi="宋体" w:cs="宋体"/>
          <w:color w:val="404040"/>
          <w:spacing w:val="2"/>
          <w:sz w:val="23"/>
          <w:szCs w:val="23"/>
        </w:rPr>
      </w:pPr>
      <w:r w:rsidRPr="00835CBC">
        <w:rPr>
          <w:rFonts w:ascii="宋体" w:eastAsia="宋体" w:hAnsi="宋体" w:cs="宋体"/>
          <w:color w:val="404040"/>
          <w:spacing w:val="2"/>
          <w:sz w:val="23"/>
          <w:szCs w:val="23"/>
        </w:rPr>
        <w:t>B、cloneDeepWith()</w:t>
      </w:r>
    </w:p>
    <w:p w14:paraId="31BA38B3" w14:textId="77777777" w:rsidR="00835CBC" w:rsidRPr="00835CBC" w:rsidRDefault="00835CBC" w:rsidP="00835CBC">
      <w:pPr>
        <w:ind w:firstLine="480"/>
        <w:rPr>
          <w:rFonts w:ascii="宋体" w:eastAsia="宋体" w:hAnsi="宋体" w:cs="宋体"/>
          <w:color w:val="404040"/>
          <w:spacing w:val="2"/>
          <w:sz w:val="23"/>
          <w:szCs w:val="23"/>
        </w:rPr>
      </w:pPr>
      <w:r w:rsidRPr="00835CBC">
        <w:rPr>
          <w:rFonts w:ascii="宋体" w:eastAsia="宋体" w:hAnsi="宋体" w:cs="宋体"/>
          <w:color w:val="404040"/>
          <w:spacing w:val="2"/>
          <w:sz w:val="23"/>
          <w:szCs w:val="23"/>
        </w:rPr>
        <w:lastRenderedPageBreak/>
        <w:t>C、cloneBy()</w:t>
      </w:r>
    </w:p>
    <w:p w14:paraId="501DEACA" w14:textId="77777777" w:rsidR="00835CBC" w:rsidRPr="00835CBC" w:rsidRDefault="00835CBC" w:rsidP="00835CBC">
      <w:pPr>
        <w:ind w:firstLine="480"/>
        <w:rPr>
          <w:rFonts w:ascii="宋体" w:eastAsia="宋体" w:hAnsi="宋体" w:cs="宋体"/>
          <w:color w:val="404040"/>
          <w:spacing w:val="2"/>
          <w:sz w:val="23"/>
          <w:szCs w:val="23"/>
        </w:rPr>
      </w:pPr>
      <w:r w:rsidRPr="00835CBC">
        <w:rPr>
          <w:rFonts w:ascii="宋体" w:eastAsia="宋体" w:hAnsi="宋体" w:cs="宋体"/>
          <w:color w:val="404040"/>
          <w:spacing w:val="2"/>
          <w:sz w:val="23"/>
          <w:szCs w:val="23"/>
        </w:rPr>
        <w:t>D、clone()</w:t>
      </w:r>
    </w:p>
    <w:p w14:paraId="26C53754" w14:textId="77777777" w:rsidR="00835CBC" w:rsidRPr="00835CBC" w:rsidRDefault="00835CBC" w:rsidP="00835CBC">
      <w:pPr>
        <w:rPr>
          <w:rFonts w:ascii="宋体" w:eastAsia="宋体" w:hAnsi="宋体" w:cs="宋体"/>
          <w:color w:val="404040"/>
          <w:spacing w:val="2"/>
          <w:sz w:val="23"/>
          <w:szCs w:val="23"/>
        </w:rPr>
      </w:pPr>
    </w:p>
    <w:p w14:paraId="76E8533A" w14:textId="0CC3770F" w:rsidR="00835CBC" w:rsidRPr="001E3094" w:rsidRDefault="00835CBC" w:rsidP="00835CBC">
      <w:pPr>
        <w:rPr>
          <w:rFonts w:ascii="宋体" w:eastAsia="宋体" w:hAnsi="宋体" w:cs="宋体"/>
          <w:color w:val="FF0000"/>
          <w:spacing w:val="2"/>
          <w:sz w:val="23"/>
          <w:szCs w:val="23"/>
        </w:rPr>
      </w:pPr>
      <w:r w:rsidRPr="001E3094">
        <w:rPr>
          <w:rFonts w:ascii="宋体" w:eastAsia="宋体" w:hAnsi="宋体" w:cs="宋体"/>
          <w:color w:val="FF0000"/>
          <w:spacing w:val="2"/>
          <w:sz w:val="23"/>
          <w:szCs w:val="23"/>
        </w:rPr>
        <w:t>9、获取对象的一条属性，使用的方法是（ ）</w:t>
      </w:r>
      <w:r w:rsidR="001E3094">
        <w:rPr>
          <w:rFonts w:ascii="宋体" w:eastAsia="宋体" w:hAnsi="宋体" w:cs="宋体" w:hint="eastAsia"/>
          <w:color w:val="FF0000"/>
          <w:spacing w:val="2"/>
          <w:sz w:val="23"/>
          <w:szCs w:val="23"/>
        </w:rPr>
        <w:t>A</w:t>
      </w:r>
    </w:p>
    <w:p w14:paraId="49CDBD60" w14:textId="77777777" w:rsidR="00835CBC" w:rsidRPr="00835CBC" w:rsidRDefault="00835CBC" w:rsidP="00835CBC">
      <w:pPr>
        <w:ind w:firstLine="480"/>
        <w:rPr>
          <w:rFonts w:ascii="宋体" w:eastAsia="宋体" w:hAnsi="宋体" w:cs="宋体"/>
          <w:color w:val="404040"/>
          <w:spacing w:val="2"/>
          <w:sz w:val="23"/>
          <w:szCs w:val="23"/>
        </w:rPr>
      </w:pPr>
      <w:r w:rsidRPr="00835CBC">
        <w:rPr>
          <w:rFonts w:ascii="宋体" w:eastAsia="宋体" w:hAnsi="宋体" w:cs="宋体"/>
          <w:color w:val="404040"/>
          <w:spacing w:val="2"/>
          <w:sz w:val="23"/>
          <w:szCs w:val="23"/>
        </w:rPr>
        <w:t xml:space="preserve">A、has() </w:t>
      </w:r>
    </w:p>
    <w:p w14:paraId="74E6D587" w14:textId="77777777" w:rsidR="00835CBC" w:rsidRPr="00835CBC" w:rsidRDefault="00835CBC" w:rsidP="00835CBC">
      <w:pPr>
        <w:ind w:firstLine="480"/>
        <w:rPr>
          <w:rFonts w:ascii="宋体" w:eastAsia="宋体" w:hAnsi="宋体" w:cs="宋体"/>
          <w:color w:val="404040"/>
          <w:spacing w:val="2"/>
          <w:sz w:val="23"/>
          <w:szCs w:val="23"/>
        </w:rPr>
      </w:pPr>
      <w:r w:rsidRPr="00835CBC">
        <w:rPr>
          <w:rFonts w:ascii="宋体" w:eastAsia="宋体" w:hAnsi="宋体" w:cs="宋体"/>
          <w:color w:val="404040"/>
          <w:spacing w:val="2"/>
          <w:sz w:val="23"/>
          <w:szCs w:val="23"/>
        </w:rPr>
        <w:t xml:space="preserve">B、update() </w:t>
      </w:r>
    </w:p>
    <w:p w14:paraId="569A8B16" w14:textId="77777777" w:rsidR="00835CBC" w:rsidRPr="00835CBC" w:rsidRDefault="00835CBC" w:rsidP="00835CBC">
      <w:pPr>
        <w:ind w:firstLine="480"/>
        <w:rPr>
          <w:rFonts w:ascii="宋体" w:eastAsia="宋体" w:hAnsi="宋体" w:cs="宋体"/>
          <w:color w:val="404040"/>
          <w:spacing w:val="2"/>
          <w:sz w:val="23"/>
          <w:szCs w:val="23"/>
        </w:rPr>
      </w:pPr>
      <w:r w:rsidRPr="00835CBC">
        <w:rPr>
          <w:rFonts w:ascii="宋体" w:eastAsia="宋体" w:hAnsi="宋体" w:cs="宋体"/>
          <w:color w:val="404040"/>
          <w:spacing w:val="2"/>
          <w:sz w:val="23"/>
          <w:szCs w:val="23"/>
        </w:rPr>
        <w:t xml:space="preserve">C、result() </w:t>
      </w:r>
    </w:p>
    <w:p w14:paraId="01D6AC54" w14:textId="77777777" w:rsidR="00835CBC" w:rsidRPr="00835CBC" w:rsidRDefault="00835CBC" w:rsidP="00835CBC">
      <w:pPr>
        <w:ind w:firstLine="480"/>
        <w:rPr>
          <w:rFonts w:ascii="宋体" w:eastAsia="宋体" w:hAnsi="宋体" w:cs="宋体"/>
          <w:color w:val="404040"/>
          <w:spacing w:val="2"/>
          <w:sz w:val="23"/>
          <w:szCs w:val="23"/>
        </w:rPr>
      </w:pPr>
      <w:r w:rsidRPr="00835CBC">
        <w:rPr>
          <w:rFonts w:ascii="宋体" w:eastAsia="宋体" w:hAnsi="宋体" w:cs="宋体"/>
          <w:color w:val="404040"/>
          <w:spacing w:val="2"/>
          <w:sz w:val="23"/>
          <w:szCs w:val="23"/>
        </w:rPr>
        <w:t>D、findKey()</w:t>
      </w:r>
    </w:p>
    <w:p w14:paraId="239DC41F" w14:textId="77777777" w:rsidR="00835CBC" w:rsidRPr="00835CBC" w:rsidRDefault="00835CBC" w:rsidP="00835CBC">
      <w:pPr>
        <w:rPr>
          <w:rFonts w:ascii="宋体" w:eastAsia="宋体" w:hAnsi="宋体" w:cs="宋体"/>
          <w:color w:val="404040"/>
          <w:spacing w:val="2"/>
          <w:sz w:val="23"/>
          <w:szCs w:val="23"/>
        </w:rPr>
      </w:pPr>
    </w:p>
    <w:p w14:paraId="7679962E" w14:textId="4AC82513" w:rsidR="00835CBC" w:rsidRPr="00835CBC" w:rsidRDefault="00835CBC" w:rsidP="00835CBC">
      <w:pPr>
        <w:rPr>
          <w:rFonts w:ascii="宋体" w:eastAsia="宋体" w:hAnsi="宋体" w:cs="宋体"/>
          <w:color w:val="404040"/>
          <w:spacing w:val="2"/>
          <w:sz w:val="23"/>
          <w:szCs w:val="23"/>
        </w:rPr>
      </w:pPr>
      <w:r w:rsidRPr="00835CBC">
        <w:rPr>
          <w:rFonts w:ascii="宋体" w:eastAsia="宋体" w:hAnsi="宋体" w:cs="宋体"/>
          <w:color w:val="404040"/>
          <w:spacing w:val="2"/>
          <w:sz w:val="23"/>
          <w:szCs w:val="23"/>
        </w:rPr>
        <w:t xml:space="preserve">10、删除对象的一条属性，使用的方法是（ </w:t>
      </w:r>
      <w:r w:rsidR="003F1AC5">
        <w:rPr>
          <w:rFonts w:ascii="宋体" w:eastAsia="宋体" w:hAnsi="宋体" w:cs="宋体" w:hint="eastAsia"/>
          <w:color w:val="404040"/>
          <w:spacing w:val="2"/>
          <w:sz w:val="23"/>
          <w:szCs w:val="23"/>
        </w:rPr>
        <w:t>A</w:t>
      </w:r>
      <w:r w:rsidRPr="00835CBC">
        <w:rPr>
          <w:rFonts w:ascii="宋体" w:eastAsia="宋体" w:hAnsi="宋体" w:cs="宋体"/>
          <w:color w:val="404040"/>
          <w:spacing w:val="2"/>
          <w:sz w:val="23"/>
          <w:szCs w:val="23"/>
        </w:rPr>
        <w:t>）</w:t>
      </w:r>
    </w:p>
    <w:p w14:paraId="3183470B" w14:textId="77777777" w:rsidR="00835CBC" w:rsidRPr="00835CBC" w:rsidRDefault="00835CBC" w:rsidP="00835CBC">
      <w:pPr>
        <w:ind w:firstLine="480"/>
        <w:rPr>
          <w:rFonts w:ascii="宋体" w:eastAsia="宋体" w:hAnsi="宋体" w:cs="宋体"/>
          <w:color w:val="404040"/>
          <w:spacing w:val="2"/>
          <w:sz w:val="23"/>
          <w:szCs w:val="23"/>
        </w:rPr>
      </w:pPr>
      <w:r w:rsidRPr="00835CBC">
        <w:rPr>
          <w:rFonts w:ascii="宋体" w:eastAsia="宋体" w:hAnsi="宋体" w:cs="宋体"/>
          <w:color w:val="404040"/>
          <w:spacing w:val="2"/>
          <w:sz w:val="23"/>
          <w:szCs w:val="23"/>
        </w:rPr>
        <w:t xml:space="preserve">A、unset() </w:t>
      </w:r>
    </w:p>
    <w:p w14:paraId="14492CDE" w14:textId="77777777" w:rsidR="00835CBC" w:rsidRPr="00835CBC" w:rsidRDefault="00835CBC" w:rsidP="00835CBC">
      <w:pPr>
        <w:ind w:firstLine="480"/>
        <w:rPr>
          <w:rFonts w:ascii="宋体" w:eastAsia="宋体" w:hAnsi="宋体" w:cs="宋体"/>
          <w:color w:val="404040"/>
          <w:spacing w:val="2"/>
          <w:sz w:val="23"/>
          <w:szCs w:val="23"/>
        </w:rPr>
      </w:pPr>
      <w:r w:rsidRPr="00835CBC">
        <w:rPr>
          <w:rFonts w:ascii="宋体" w:eastAsia="宋体" w:hAnsi="宋体" w:cs="宋体"/>
          <w:color w:val="404040"/>
          <w:spacing w:val="2"/>
          <w:sz w:val="23"/>
          <w:szCs w:val="23"/>
        </w:rPr>
        <w:t xml:space="preserve">B、pick() </w:t>
      </w:r>
    </w:p>
    <w:p w14:paraId="564AF925" w14:textId="77777777" w:rsidR="00835CBC" w:rsidRPr="00835CBC" w:rsidRDefault="00835CBC" w:rsidP="00835CBC">
      <w:pPr>
        <w:ind w:firstLine="480"/>
        <w:rPr>
          <w:rFonts w:ascii="宋体" w:eastAsia="宋体" w:hAnsi="宋体" w:cs="宋体"/>
          <w:color w:val="404040"/>
          <w:spacing w:val="2"/>
          <w:sz w:val="23"/>
          <w:szCs w:val="23"/>
        </w:rPr>
      </w:pPr>
      <w:r w:rsidRPr="00835CBC">
        <w:rPr>
          <w:rFonts w:ascii="宋体" w:eastAsia="宋体" w:hAnsi="宋体" w:cs="宋体"/>
          <w:color w:val="404040"/>
          <w:spacing w:val="2"/>
          <w:sz w:val="23"/>
          <w:szCs w:val="23"/>
        </w:rPr>
        <w:t>C、setWidth()</w:t>
      </w:r>
    </w:p>
    <w:p w14:paraId="1544D8A3" w14:textId="77777777" w:rsidR="00835CBC" w:rsidRPr="00835CBC" w:rsidRDefault="00835CBC" w:rsidP="00835CBC">
      <w:pPr>
        <w:ind w:firstLine="480"/>
        <w:rPr>
          <w:rFonts w:ascii="宋体" w:eastAsia="宋体" w:hAnsi="宋体" w:cs="宋体"/>
          <w:color w:val="404040"/>
          <w:spacing w:val="2"/>
          <w:sz w:val="23"/>
          <w:szCs w:val="23"/>
        </w:rPr>
      </w:pPr>
      <w:r w:rsidRPr="00835CBC">
        <w:rPr>
          <w:rFonts w:ascii="宋体" w:eastAsia="宋体" w:hAnsi="宋体" w:cs="宋体"/>
          <w:color w:val="404040"/>
          <w:spacing w:val="2"/>
          <w:sz w:val="23"/>
          <w:szCs w:val="23"/>
        </w:rPr>
        <w:t>D、set()</w:t>
      </w:r>
    </w:p>
    <w:p w14:paraId="74F8EC70" w14:textId="77777777" w:rsidR="00A9204E" w:rsidRPr="00835CBC" w:rsidRDefault="00A9204E"/>
    <w:sectPr w:rsidR="00A9204E" w:rsidRPr="00835CBC" w:rsidSect="004E108E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F3636D" w14:textId="77777777" w:rsidR="009F03A8" w:rsidRDefault="009F03A8" w:rsidP="00D7716D">
      <w:r>
        <w:separator/>
      </w:r>
    </w:p>
  </w:endnote>
  <w:endnote w:type="continuationSeparator" w:id="0">
    <w:p w14:paraId="68DE887D" w14:textId="77777777" w:rsidR="009F03A8" w:rsidRDefault="009F03A8" w:rsidP="00D771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6311D8" w14:textId="77777777" w:rsidR="009F03A8" w:rsidRDefault="009F03A8" w:rsidP="00D7716D">
      <w:r>
        <w:separator/>
      </w:r>
    </w:p>
  </w:footnote>
  <w:footnote w:type="continuationSeparator" w:id="0">
    <w:p w14:paraId="43927DC5" w14:textId="77777777" w:rsidR="009F03A8" w:rsidRDefault="009F03A8" w:rsidP="00D771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DF4617F4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0C67480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D04C13C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2E2793E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032414C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2A24FD8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4A42F00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C28B042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6A26BB2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9AE0376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223C3C"/>
    <w:multiLevelType w:val="multilevel"/>
    <w:tmpl w:val="0409001D"/>
    <w:styleLink w:val="111111"/>
    <w:lvl w:ilvl="0">
      <w:start w:val="1"/>
      <w:numFmt w:val="decimal"/>
      <w:lvlText w:val="%1)"/>
      <w:lvlJc w:val="left"/>
      <w:pPr>
        <w:ind w:left="360" w:hanging="360"/>
      </w:pPr>
      <w:rPr>
        <w:rFonts w:ascii="Microsoft YaHei UI" w:eastAsia="Microsoft YaHei UI" w:hAnsi="Microsoft YaHei UI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A9D0313"/>
    <w:multiLevelType w:val="multilevel"/>
    <w:tmpl w:val="0409001F"/>
    <w:styleLink w:val="1111110"/>
    <w:lvl w:ilvl="0">
      <w:start w:val="1"/>
      <w:numFmt w:val="decimal"/>
      <w:lvlText w:val="%1."/>
      <w:lvlJc w:val="left"/>
      <w:pPr>
        <w:ind w:left="360" w:hanging="360"/>
      </w:pPr>
      <w:rPr>
        <w:rFonts w:ascii="Microsoft YaHei UI" w:eastAsia="Microsoft YaHei UI" w:hAnsi="Microsoft YaHei U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32261755"/>
    <w:multiLevelType w:val="multilevel"/>
    <w:tmpl w:val="04090023"/>
    <w:styleLink w:val="a1"/>
    <w:lvl w:ilvl="0">
      <w:start w:val="1"/>
      <w:numFmt w:val="upperRoman"/>
      <w:lvlText w:val="文章 %1."/>
      <w:lvlJc w:val="left"/>
      <w:pPr>
        <w:ind w:left="0" w:firstLine="0"/>
      </w:pPr>
      <w:rPr>
        <w:rFonts w:ascii="Microsoft YaHei UI" w:eastAsia="Microsoft YaHei UI" w:hAnsi="Microsoft YaHei UI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3AEB0273"/>
    <w:multiLevelType w:val="multilevel"/>
    <w:tmpl w:val="526206A0"/>
    <w:lvl w:ilvl="0">
      <w:start w:val="1"/>
      <w:numFmt w:val="upperRoman"/>
      <w:lvlText w:val="文章 %1。"/>
      <w:lvlJc w:val="left"/>
      <w:pPr>
        <w:ind w:left="0" w:firstLine="0"/>
      </w:p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84C4F29"/>
    <w:multiLevelType w:val="multilevel"/>
    <w:tmpl w:val="D8061F64"/>
    <w:lvl w:ilvl="0">
      <w:start w:val="1"/>
      <w:numFmt w:val="upperRoman"/>
      <w:lvlText w:val="文章 %1。"/>
      <w:lvlJc w:val="left"/>
      <w:pPr>
        <w:ind w:left="0" w:firstLine="0"/>
      </w:p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59350CFB"/>
    <w:multiLevelType w:val="multilevel"/>
    <w:tmpl w:val="9DF09F08"/>
    <w:lvl w:ilvl="0">
      <w:start w:val="1"/>
      <w:numFmt w:val="upperRoman"/>
      <w:lvlText w:val="文章 %1。"/>
      <w:lvlJc w:val="left"/>
      <w:pPr>
        <w:ind w:left="0" w:firstLine="0"/>
      </w:p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5DEC6B47"/>
    <w:multiLevelType w:val="multilevel"/>
    <w:tmpl w:val="604E1C0A"/>
    <w:lvl w:ilvl="0">
      <w:start w:val="1"/>
      <w:numFmt w:val="upperRoman"/>
      <w:lvlText w:val="文章 %1。"/>
      <w:lvlJc w:val="left"/>
      <w:pPr>
        <w:ind w:left="0" w:firstLine="0"/>
      </w:p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D8C2C6D"/>
    <w:multiLevelType w:val="multilevel"/>
    <w:tmpl w:val="04090023"/>
    <w:lvl w:ilvl="0">
      <w:start w:val="1"/>
      <w:numFmt w:val="upperRoman"/>
      <w:lvlText w:val="文章 %1。"/>
      <w:lvlJc w:val="left"/>
      <w:pPr>
        <w:ind w:left="0" w:firstLine="0"/>
      </w:p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2"/>
  </w:num>
  <w:num w:numId="2">
    <w:abstractNumId w:val="12"/>
  </w:num>
  <w:num w:numId="3">
    <w:abstractNumId w:val="10"/>
  </w:num>
  <w:num w:numId="4">
    <w:abstractNumId w:val="24"/>
  </w:num>
  <w:num w:numId="5">
    <w:abstractNumId w:val="13"/>
  </w:num>
  <w:num w:numId="6">
    <w:abstractNumId w:val="19"/>
  </w:num>
  <w:num w:numId="7">
    <w:abstractNumId w:val="21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5"/>
  </w:num>
  <w:num w:numId="19">
    <w:abstractNumId w:val="17"/>
  </w:num>
  <w:num w:numId="20">
    <w:abstractNumId w:val="23"/>
  </w:num>
  <w:num w:numId="21">
    <w:abstractNumId w:val="20"/>
  </w:num>
  <w:num w:numId="22">
    <w:abstractNumId w:val="11"/>
  </w:num>
  <w:num w:numId="23">
    <w:abstractNumId w:val="25"/>
  </w:num>
  <w:num w:numId="24">
    <w:abstractNumId w:val="16"/>
  </w:num>
  <w:num w:numId="25">
    <w:abstractNumId w:val="14"/>
  </w:num>
  <w:num w:numId="2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removePersonalInformation/>
  <w:removeDateAndTime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CBC"/>
    <w:rsid w:val="00002B37"/>
    <w:rsid w:val="00090521"/>
    <w:rsid w:val="001E3094"/>
    <w:rsid w:val="003F1AC5"/>
    <w:rsid w:val="004E108E"/>
    <w:rsid w:val="005230AD"/>
    <w:rsid w:val="00645252"/>
    <w:rsid w:val="006A0AB6"/>
    <w:rsid w:val="006D3D74"/>
    <w:rsid w:val="0073652B"/>
    <w:rsid w:val="0083569A"/>
    <w:rsid w:val="00835CBC"/>
    <w:rsid w:val="008A170C"/>
    <w:rsid w:val="00987CB9"/>
    <w:rsid w:val="009F03A8"/>
    <w:rsid w:val="00A63E3C"/>
    <w:rsid w:val="00A9204E"/>
    <w:rsid w:val="00B259A6"/>
    <w:rsid w:val="00B32A4C"/>
    <w:rsid w:val="00D77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C0F5F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D7716D"/>
    <w:rPr>
      <w:rFonts w:ascii="Microsoft YaHei UI" w:eastAsia="Microsoft YaHei UI" w:hAnsi="Microsoft YaHei UI"/>
    </w:rPr>
  </w:style>
  <w:style w:type="paragraph" w:styleId="1">
    <w:name w:val="heading 1"/>
    <w:basedOn w:val="a2"/>
    <w:next w:val="a2"/>
    <w:link w:val="10"/>
    <w:uiPriority w:val="9"/>
    <w:qFormat/>
    <w:rsid w:val="00D7716D"/>
    <w:pPr>
      <w:keepNext/>
      <w:keepLines/>
      <w:spacing w:before="240"/>
      <w:outlineLvl w:val="0"/>
    </w:pPr>
    <w:rPr>
      <w:rFonts w:cstheme="majorBidi"/>
      <w:color w:val="1F4E79" w:themeColor="accent1" w:themeShade="80"/>
      <w:sz w:val="32"/>
      <w:szCs w:val="32"/>
    </w:rPr>
  </w:style>
  <w:style w:type="paragraph" w:styleId="21">
    <w:name w:val="heading 2"/>
    <w:basedOn w:val="a2"/>
    <w:next w:val="a2"/>
    <w:link w:val="22"/>
    <w:uiPriority w:val="9"/>
    <w:unhideWhenUsed/>
    <w:qFormat/>
    <w:rsid w:val="00D7716D"/>
    <w:pPr>
      <w:keepNext/>
      <w:keepLines/>
      <w:spacing w:before="40"/>
      <w:outlineLvl w:val="1"/>
    </w:pPr>
    <w:rPr>
      <w:rFonts w:cstheme="majorBidi"/>
      <w:color w:val="1F4E79" w:themeColor="accent1" w:themeShade="80"/>
      <w:sz w:val="26"/>
      <w:szCs w:val="26"/>
    </w:rPr>
  </w:style>
  <w:style w:type="paragraph" w:styleId="31">
    <w:name w:val="heading 3"/>
    <w:basedOn w:val="a2"/>
    <w:next w:val="a2"/>
    <w:link w:val="32"/>
    <w:uiPriority w:val="9"/>
    <w:unhideWhenUsed/>
    <w:qFormat/>
    <w:rsid w:val="00D7716D"/>
    <w:pPr>
      <w:keepNext/>
      <w:keepLines/>
      <w:spacing w:before="40"/>
      <w:outlineLvl w:val="2"/>
    </w:pPr>
    <w:rPr>
      <w:rFonts w:cstheme="majorBidi"/>
      <w:color w:val="1F4D78" w:themeColor="accent1" w:themeShade="7F"/>
      <w:sz w:val="24"/>
      <w:szCs w:val="24"/>
    </w:rPr>
  </w:style>
  <w:style w:type="paragraph" w:styleId="41">
    <w:name w:val="heading 4"/>
    <w:basedOn w:val="a2"/>
    <w:next w:val="a2"/>
    <w:link w:val="42"/>
    <w:uiPriority w:val="9"/>
    <w:unhideWhenUsed/>
    <w:qFormat/>
    <w:rsid w:val="00D7716D"/>
    <w:pPr>
      <w:keepNext/>
      <w:keepLines/>
      <w:spacing w:before="40"/>
      <w:outlineLvl w:val="3"/>
    </w:pPr>
    <w:rPr>
      <w:rFonts w:cstheme="majorBidi"/>
      <w:i/>
      <w:iCs/>
      <w:color w:val="1F4E79" w:themeColor="accent1" w:themeShade="80"/>
    </w:rPr>
  </w:style>
  <w:style w:type="paragraph" w:styleId="51">
    <w:name w:val="heading 5"/>
    <w:basedOn w:val="a2"/>
    <w:next w:val="a2"/>
    <w:link w:val="52"/>
    <w:uiPriority w:val="9"/>
    <w:unhideWhenUsed/>
    <w:qFormat/>
    <w:rsid w:val="00D7716D"/>
    <w:pPr>
      <w:keepNext/>
      <w:keepLines/>
      <w:spacing w:before="40"/>
      <w:outlineLvl w:val="4"/>
    </w:pPr>
    <w:rPr>
      <w:rFonts w:cstheme="majorBidi"/>
      <w:color w:val="1F4E79" w:themeColor="accent1" w:themeShade="80"/>
    </w:rPr>
  </w:style>
  <w:style w:type="paragraph" w:styleId="6">
    <w:name w:val="heading 6"/>
    <w:basedOn w:val="a2"/>
    <w:next w:val="a2"/>
    <w:link w:val="60"/>
    <w:uiPriority w:val="9"/>
    <w:unhideWhenUsed/>
    <w:qFormat/>
    <w:rsid w:val="00D7716D"/>
    <w:pPr>
      <w:keepNext/>
      <w:keepLines/>
      <w:spacing w:before="40"/>
      <w:outlineLvl w:val="5"/>
    </w:pPr>
    <w:rPr>
      <w:rFonts w:cstheme="majorBidi"/>
      <w:color w:val="1F4D78" w:themeColor="accent1" w:themeShade="7F"/>
    </w:rPr>
  </w:style>
  <w:style w:type="paragraph" w:styleId="7">
    <w:name w:val="heading 7"/>
    <w:basedOn w:val="a2"/>
    <w:next w:val="a2"/>
    <w:link w:val="70"/>
    <w:uiPriority w:val="9"/>
    <w:unhideWhenUsed/>
    <w:qFormat/>
    <w:rsid w:val="00D7716D"/>
    <w:pPr>
      <w:keepNext/>
      <w:keepLines/>
      <w:spacing w:before="40"/>
      <w:outlineLvl w:val="6"/>
    </w:pPr>
    <w:rPr>
      <w:rFonts w:cstheme="majorBidi"/>
      <w:i/>
      <w:iCs/>
      <w:color w:val="1F4D78" w:themeColor="accent1" w:themeShade="7F"/>
    </w:rPr>
  </w:style>
  <w:style w:type="paragraph" w:styleId="8">
    <w:name w:val="heading 8"/>
    <w:basedOn w:val="a2"/>
    <w:next w:val="a2"/>
    <w:link w:val="80"/>
    <w:uiPriority w:val="9"/>
    <w:unhideWhenUsed/>
    <w:qFormat/>
    <w:rsid w:val="00D7716D"/>
    <w:pPr>
      <w:keepNext/>
      <w:keepLines/>
      <w:spacing w:before="40"/>
      <w:outlineLvl w:val="7"/>
    </w:pPr>
    <w:rPr>
      <w:rFonts w:cstheme="majorBidi"/>
      <w:color w:val="272727" w:themeColor="text1" w:themeTint="D8"/>
      <w:szCs w:val="21"/>
    </w:rPr>
  </w:style>
  <w:style w:type="paragraph" w:styleId="9">
    <w:name w:val="heading 9"/>
    <w:basedOn w:val="a2"/>
    <w:next w:val="a2"/>
    <w:link w:val="90"/>
    <w:uiPriority w:val="9"/>
    <w:unhideWhenUsed/>
    <w:qFormat/>
    <w:rsid w:val="00D7716D"/>
    <w:pPr>
      <w:keepNext/>
      <w:keepLines/>
      <w:spacing w:before="40"/>
      <w:outlineLvl w:val="8"/>
    </w:pPr>
    <w:rPr>
      <w:rFonts w:cstheme="majorBidi"/>
      <w:i/>
      <w:iCs/>
      <w:color w:val="272727" w:themeColor="text1" w:themeTint="D8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标题 1 字符"/>
    <w:basedOn w:val="a3"/>
    <w:link w:val="1"/>
    <w:uiPriority w:val="9"/>
    <w:rsid w:val="00D7716D"/>
    <w:rPr>
      <w:rFonts w:ascii="Microsoft YaHei UI" w:eastAsia="Microsoft YaHei UI" w:hAnsi="Microsoft YaHei UI" w:cstheme="majorBidi"/>
      <w:color w:val="1F4E79" w:themeColor="accent1" w:themeShade="80"/>
      <w:sz w:val="32"/>
      <w:szCs w:val="32"/>
    </w:rPr>
  </w:style>
  <w:style w:type="character" w:customStyle="1" w:styleId="22">
    <w:name w:val="标题 2 字符"/>
    <w:basedOn w:val="a3"/>
    <w:link w:val="21"/>
    <w:uiPriority w:val="9"/>
    <w:rsid w:val="00D7716D"/>
    <w:rPr>
      <w:rFonts w:ascii="Microsoft YaHei UI" w:eastAsia="Microsoft YaHei UI" w:hAnsi="Microsoft YaHei UI" w:cstheme="majorBidi"/>
      <w:color w:val="1F4E79" w:themeColor="accent1" w:themeShade="80"/>
      <w:sz w:val="26"/>
      <w:szCs w:val="26"/>
    </w:rPr>
  </w:style>
  <w:style w:type="character" w:customStyle="1" w:styleId="32">
    <w:name w:val="标题 3 字符"/>
    <w:basedOn w:val="a3"/>
    <w:link w:val="31"/>
    <w:uiPriority w:val="9"/>
    <w:rsid w:val="00D7716D"/>
    <w:rPr>
      <w:rFonts w:ascii="Microsoft YaHei UI" w:eastAsia="Microsoft YaHei UI" w:hAnsi="Microsoft YaHei UI" w:cstheme="majorBidi"/>
      <w:color w:val="1F4D78" w:themeColor="accent1" w:themeShade="7F"/>
      <w:sz w:val="24"/>
      <w:szCs w:val="24"/>
    </w:rPr>
  </w:style>
  <w:style w:type="character" w:customStyle="1" w:styleId="42">
    <w:name w:val="标题 4 字符"/>
    <w:basedOn w:val="a3"/>
    <w:link w:val="41"/>
    <w:uiPriority w:val="9"/>
    <w:rsid w:val="00D7716D"/>
    <w:rPr>
      <w:rFonts w:ascii="Microsoft YaHei UI" w:eastAsia="Microsoft YaHei UI" w:hAnsi="Microsoft YaHei UI" w:cstheme="majorBidi"/>
      <w:i/>
      <w:iCs/>
      <w:color w:val="1F4E79" w:themeColor="accent1" w:themeShade="80"/>
    </w:rPr>
  </w:style>
  <w:style w:type="character" w:customStyle="1" w:styleId="52">
    <w:name w:val="标题 5 字符"/>
    <w:basedOn w:val="a3"/>
    <w:link w:val="51"/>
    <w:uiPriority w:val="9"/>
    <w:rsid w:val="00D7716D"/>
    <w:rPr>
      <w:rFonts w:ascii="Microsoft YaHei UI" w:eastAsia="Microsoft YaHei UI" w:hAnsi="Microsoft YaHei UI" w:cstheme="majorBidi"/>
      <w:color w:val="1F4E79" w:themeColor="accent1" w:themeShade="80"/>
    </w:rPr>
  </w:style>
  <w:style w:type="character" w:customStyle="1" w:styleId="60">
    <w:name w:val="标题 6 字符"/>
    <w:basedOn w:val="a3"/>
    <w:link w:val="6"/>
    <w:uiPriority w:val="9"/>
    <w:rsid w:val="00D7716D"/>
    <w:rPr>
      <w:rFonts w:ascii="Microsoft YaHei UI" w:eastAsia="Microsoft YaHei UI" w:hAnsi="Microsoft YaHei UI" w:cstheme="majorBidi"/>
      <w:color w:val="1F4D78" w:themeColor="accent1" w:themeShade="7F"/>
    </w:rPr>
  </w:style>
  <w:style w:type="character" w:customStyle="1" w:styleId="70">
    <w:name w:val="标题 7 字符"/>
    <w:basedOn w:val="a3"/>
    <w:link w:val="7"/>
    <w:uiPriority w:val="9"/>
    <w:rsid w:val="00D7716D"/>
    <w:rPr>
      <w:rFonts w:ascii="Microsoft YaHei UI" w:eastAsia="Microsoft YaHei UI" w:hAnsi="Microsoft YaHei UI" w:cstheme="majorBidi"/>
      <w:i/>
      <w:iCs/>
      <w:color w:val="1F4D78" w:themeColor="accent1" w:themeShade="7F"/>
    </w:rPr>
  </w:style>
  <w:style w:type="character" w:customStyle="1" w:styleId="80">
    <w:name w:val="标题 8 字符"/>
    <w:basedOn w:val="a3"/>
    <w:link w:val="8"/>
    <w:uiPriority w:val="9"/>
    <w:rsid w:val="00D7716D"/>
    <w:rPr>
      <w:rFonts w:ascii="Microsoft YaHei UI" w:eastAsia="Microsoft YaHei UI" w:hAnsi="Microsoft YaHei UI" w:cstheme="majorBidi"/>
      <w:color w:val="272727" w:themeColor="text1" w:themeTint="D8"/>
      <w:szCs w:val="21"/>
    </w:rPr>
  </w:style>
  <w:style w:type="character" w:customStyle="1" w:styleId="90">
    <w:name w:val="标题 9 字符"/>
    <w:basedOn w:val="a3"/>
    <w:link w:val="9"/>
    <w:uiPriority w:val="9"/>
    <w:rsid w:val="00D7716D"/>
    <w:rPr>
      <w:rFonts w:ascii="Microsoft YaHei UI" w:eastAsia="Microsoft YaHei UI" w:hAnsi="Microsoft YaHei UI" w:cstheme="majorBidi"/>
      <w:i/>
      <w:iCs/>
      <w:color w:val="272727" w:themeColor="text1" w:themeTint="D8"/>
      <w:szCs w:val="21"/>
    </w:rPr>
  </w:style>
  <w:style w:type="paragraph" w:styleId="a6">
    <w:name w:val="Title"/>
    <w:basedOn w:val="a2"/>
    <w:next w:val="a2"/>
    <w:link w:val="a7"/>
    <w:uiPriority w:val="10"/>
    <w:qFormat/>
    <w:rsid w:val="00D7716D"/>
    <w:pPr>
      <w:contextualSpacing/>
    </w:pPr>
    <w:rPr>
      <w:rFonts w:cstheme="majorBidi"/>
      <w:spacing w:val="-10"/>
      <w:kern w:val="28"/>
      <w:sz w:val="56"/>
      <w:szCs w:val="56"/>
    </w:rPr>
  </w:style>
  <w:style w:type="character" w:customStyle="1" w:styleId="a7">
    <w:name w:val="标题 字符"/>
    <w:basedOn w:val="a3"/>
    <w:link w:val="a6"/>
    <w:uiPriority w:val="10"/>
    <w:rsid w:val="00D7716D"/>
    <w:rPr>
      <w:rFonts w:ascii="Microsoft YaHei UI" w:eastAsia="Microsoft YaHei UI" w:hAnsi="Microsoft YaHei UI" w:cstheme="majorBidi"/>
      <w:spacing w:val="-10"/>
      <w:kern w:val="28"/>
      <w:sz w:val="56"/>
      <w:szCs w:val="56"/>
    </w:rPr>
  </w:style>
  <w:style w:type="paragraph" w:styleId="a8">
    <w:name w:val="Subtitle"/>
    <w:basedOn w:val="a2"/>
    <w:next w:val="a2"/>
    <w:link w:val="a9"/>
    <w:uiPriority w:val="11"/>
    <w:qFormat/>
    <w:rsid w:val="00D7716D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9">
    <w:name w:val="副标题 字符"/>
    <w:basedOn w:val="a3"/>
    <w:link w:val="a8"/>
    <w:uiPriority w:val="11"/>
    <w:rsid w:val="00D7716D"/>
    <w:rPr>
      <w:rFonts w:ascii="Microsoft YaHei UI" w:eastAsia="Microsoft YaHei UI" w:hAnsi="Microsoft YaHei UI"/>
      <w:color w:val="5A5A5A" w:themeColor="text1" w:themeTint="A5"/>
      <w:spacing w:val="15"/>
    </w:rPr>
  </w:style>
  <w:style w:type="character" w:styleId="aa">
    <w:name w:val="Subtle Emphasis"/>
    <w:basedOn w:val="a3"/>
    <w:uiPriority w:val="19"/>
    <w:qFormat/>
    <w:rsid w:val="00D7716D"/>
    <w:rPr>
      <w:rFonts w:ascii="Microsoft YaHei UI" w:eastAsia="Microsoft YaHei UI" w:hAnsi="Microsoft YaHei UI"/>
      <w:i/>
      <w:iCs/>
      <w:color w:val="404040" w:themeColor="text1" w:themeTint="BF"/>
    </w:rPr>
  </w:style>
  <w:style w:type="character" w:styleId="ab">
    <w:name w:val="Emphasis"/>
    <w:basedOn w:val="a3"/>
    <w:uiPriority w:val="20"/>
    <w:qFormat/>
    <w:rsid w:val="00D7716D"/>
    <w:rPr>
      <w:rFonts w:ascii="Microsoft YaHei UI" w:eastAsia="Microsoft YaHei UI" w:hAnsi="Microsoft YaHei UI"/>
      <w:i/>
      <w:iCs/>
    </w:rPr>
  </w:style>
  <w:style w:type="character" w:styleId="ac">
    <w:name w:val="Intense Emphasis"/>
    <w:basedOn w:val="a3"/>
    <w:uiPriority w:val="21"/>
    <w:qFormat/>
    <w:rsid w:val="00D7716D"/>
    <w:rPr>
      <w:rFonts w:ascii="Microsoft YaHei UI" w:eastAsia="Microsoft YaHei UI" w:hAnsi="Microsoft YaHei UI"/>
      <w:i/>
      <w:iCs/>
      <w:color w:val="1F4E79" w:themeColor="accent1" w:themeShade="80"/>
    </w:rPr>
  </w:style>
  <w:style w:type="character" w:styleId="ad">
    <w:name w:val="Strong"/>
    <w:basedOn w:val="a3"/>
    <w:uiPriority w:val="22"/>
    <w:qFormat/>
    <w:rsid w:val="00D7716D"/>
    <w:rPr>
      <w:rFonts w:ascii="Microsoft YaHei UI" w:eastAsia="Microsoft YaHei UI" w:hAnsi="Microsoft YaHei UI"/>
      <w:b/>
      <w:bCs/>
    </w:rPr>
  </w:style>
  <w:style w:type="paragraph" w:styleId="ae">
    <w:name w:val="Quote"/>
    <w:basedOn w:val="a2"/>
    <w:next w:val="a2"/>
    <w:link w:val="af"/>
    <w:uiPriority w:val="29"/>
    <w:qFormat/>
    <w:rsid w:val="00D7716D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">
    <w:name w:val="引用 字符"/>
    <w:basedOn w:val="a3"/>
    <w:link w:val="ae"/>
    <w:uiPriority w:val="29"/>
    <w:rsid w:val="00D7716D"/>
    <w:rPr>
      <w:rFonts w:ascii="Microsoft YaHei UI" w:eastAsia="Microsoft YaHei UI" w:hAnsi="Microsoft YaHei UI"/>
      <w:i/>
      <w:iCs/>
      <w:color w:val="404040" w:themeColor="text1" w:themeTint="BF"/>
    </w:rPr>
  </w:style>
  <w:style w:type="paragraph" w:styleId="af0">
    <w:name w:val="Intense Quote"/>
    <w:basedOn w:val="a2"/>
    <w:next w:val="a2"/>
    <w:link w:val="af1"/>
    <w:uiPriority w:val="30"/>
    <w:qFormat/>
    <w:rsid w:val="00D7716D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af1">
    <w:name w:val="明显引用 字符"/>
    <w:basedOn w:val="a3"/>
    <w:link w:val="af0"/>
    <w:uiPriority w:val="30"/>
    <w:rsid w:val="00D7716D"/>
    <w:rPr>
      <w:rFonts w:ascii="Microsoft YaHei UI" w:eastAsia="Microsoft YaHei UI" w:hAnsi="Microsoft YaHei UI"/>
      <w:i/>
      <w:iCs/>
      <w:color w:val="1F4E79" w:themeColor="accent1" w:themeShade="80"/>
    </w:rPr>
  </w:style>
  <w:style w:type="character" w:styleId="af2">
    <w:name w:val="Subtle Reference"/>
    <w:basedOn w:val="a3"/>
    <w:uiPriority w:val="31"/>
    <w:qFormat/>
    <w:rsid w:val="00D7716D"/>
    <w:rPr>
      <w:rFonts w:ascii="Microsoft YaHei UI" w:eastAsia="Microsoft YaHei UI" w:hAnsi="Microsoft YaHei UI"/>
      <w:smallCaps/>
      <w:color w:val="5A5A5A" w:themeColor="text1" w:themeTint="A5"/>
    </w:rPr>
  </w:style>
  <w:style w:type="character" w:styleId="af3">
    <w:name w:val="Intense Reference"/>
    <w:basedOn w:val="a3"/>
    <w:uiPriority w:val="32"/>
    <w:qFormat/>
    <w:rsid w:val="00D7716D"/>
    <w:rPr>
      <w:rFonts w:ascii="Microsoft YaHei UI" w:eastAsia="Microsoft YaHei UI" w:hAnsi="Microsoft YaHei UI"/>
      <w:b/>
      <w:bCs/>
      <w:caps w:val="0"/>
      <w:smallCaps/>
      <w:color w:val="1F4E79" w:themeColor="accent1" w:themeShade="80"/>
      <w:spacing w:val="5"/>
    </w:rPr>
  </w:style>
  <w:style w:type="character" w:styleId="af4">
    <w:name w:val="Book Title"/>
    <w:basedOn w:val="a3"/>
    <w:uiPriority w:val="33"/>
    <w:qFormat/>
    <w:rsid w:val="00D7716D"/>
    <w:rPr>
      <w:rFonts w:ascii="Microsoft YaHei UI" w:eastAsia="Microsoft YaHei UI" w:hAnsi="Microsoft YaHei UI"/>
      <w:b/>
      <w:bCs/>
      <w:i/>
      <w:iCs/>
      <w:spacing w:val="5"/>
    </w:rPr>
  </w:style>
  <w:style w:type="character" w:styleId="af5">
    <w:name w:val="Hyperlink"/>
    <w:basedOn w:val="a3"/>
    <w:uiPriority w:val="99"/>
    <w:unhideWhenUsed/>
    <w:rsid w:val="00D7716D"/>
    <w:rPr>
      <w:rFonts w:ascii="Microsoft YaHei UI" w:eastAsia="Microsoft YaHei UI" w:hAnsi="Microsoft YaHei UI"/>
      <w:color w:val="1F4E79" w:themeColor="accent1" w:themeShade="80"/>
      <w:u w:val="single"/>
    </w:rPr>
  </w:style>
  <w:style w:type="character" w:styleId="af6">
    <w:name w:val="FollowedHyperlink"/>
    <w:basedOn w:val="a3"/>
    <w:uiPriority w:val="99"/>
    <w:unhideWhenUsed/>
    <w:rsid w:val="00D7716D"/>
    <w:rPr>
      <w:rFonts w:ascii="Microsoft YaHei UI" w:eastAsia="Microsoft YaHei UI" w:hAnsi="Microsoft YaHei UI"/>
      <w:color w:val="954F72" w:themeColor="followedHyperlink"/>
      <w:u w:val="single"/>
    </w:rPr>
  </w:style>
  <w:style w:type="paragraph" w:styleId="af7">
    <w:name w:val="caption"/>
    <w:basedOn w:val="a2"/>
    <w:next w:val="a2"/>
    <w:uiPriority w:val="35"/>
    <w:unhideWhenUsed/>
    <w:qFormat/>
    <w:rsid w:val="00D7716D"/>
    <w:pPr>
      <w:spacing w:after="200"/>
    </w:pPr>
    <w:rPr>
      <w:i/>
      <w:iCs/>
      <w:color w:val="44546A" w:themeColor="text2"/>
      <w:szCs w:val="18"/>
    </w:rPr>
  </w:style>
  <w:style w:type="paragraph" w:styleId="af8">
    <w:name w:val="Balloon Text"/>
    <w:basedOn w:val="a2"/>
    <w:link w:val="af9"/>
    <w:uiPriority w:val="99"/>
    <w:semiHidden/>
    <w:unhideWhenUsed/>
    <w:rsid w:val="00D7716D"/>
    <w:rPr>
      <w:rFonts w:cs="Segoe UI"/>
      <w:szCs w:val="18"/>
    </w:rPr>
  </w:style>
  <w:style w:type="character" w:customStyle="1" w:styleId="af9">
    <w:name w:val="批注框文本 字符"/>
    <w:basedOn w:val="a3"/>
    <w:link w:val="af8"/>
    <w:uiPriority w:val="99"/>
    <w:semiHidden/>
    <w:rsid w:val="00D7716D"/>
    <w:rPr>
      <w:rFonts w:ascii="Microsoft YaHei UI" w:eastAsia="Microsoft YaHei UI" w:hAnsi="Microsoft YaHei UI" w:cs="Segoe UI"/>
      <w:szCs w:val="18"/>
    </w:rPr>
  </w:style>
  <w:style w:type="paragraph" w:styleId="afa">
    <w:name w:val="Block Text"/>
    <w:basedOn w:val="a2"/>
    <w:uiPriority w:val="99"/>
    <w:semiHidden/>
    <w:unhideWhenUsed/>
    <w:rsid w:val="00D7716D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i/>
      <w:iCs/>
      <w:color w:val="1F4E79" w:themeColor="accent1" w:themeShade="80"/>
    </w:rPr>
  </w:style>
  <w:style w:type="paragraph" w:styleId="33">
    <w:name w:val="Body Text 3"/>
    <w:basedOn w:val="a2"/>
    <w:link w:val="34"/>
    <w:uiPriority w:val="99"/>
    <w:semiHidden/>
    <w:unhideWhenUsed/>
    <w:rsid w:val="00D7716D"/>
    <w:pPr>
      <w:spacing w:after="120"/>
    </w:pPr>
    <w:rPr>
      <w:szCs w:val="16"/>
    </w:rPr>
  </w:style>
  <w:style w:type="character" w:customStyle="1" w:styleId="34">
    <w:name w:val="正文文本 3 字符"/>
    <w:basedOn w:val="a3"/>
    <w:link w:val="33"/>
    <w:uiPriority w:val="99"/>
    <w:semiHidden/>
    <w:rsid w:val="00D7716D"/>
    <w:rPr>
      <w:rFonts w:ascii="Microsoft YaHei UI" w:eastAsia="Microsoft YaHei UI" w:hAnsi="Microsoft YaHei UI"/>
      <w:szCs w:val="16"/>
    </w:rPr>
  </w:style>
  <w:style w:type="paragraph" w:styleId="35">
    <w:name w:val="Body Text Indent 3"/>
    <w:basedOn w:val="a2"/>
    <w:link w:val="36"/>
    <w:uiPriority w:val="99"/>
    <w:semiHidden/>
    <w:unhideWhenUsed/>
    <w:rsid w:val="00D7716D"/>
    <w:pPr>
      <w:spacing w:after="120"/>
      <w:ind w:left="360"/>
    </w:pPr>
    <w:rPr>
      <w:szCs w:val="16"/>
    </w:rPr>
  </w:style>
  <w:style w:type="character" w:customStyle="1" w:styleId="36">
    <w:name w:val="正文文本缩进 3 字符"/>
    <w:basedOn w:val="a3"/>
    <w:link w:val="35"/>
    <w:uiPriority w:val="99"/>
    <w:semiHidden/>
    <w:rsid w:val="00D7716D"/>
    <w:rPr>
      <w:rFonts w:ascii="Microsoft YaHei UI" w:eastAsia="Microsoft YaHei UI" w:hAnsi="Microsoft YaHei UI"/>
      <w:szCs w:val="16"/>
    </w:rPr>
  </w:style>
  <w:style w:type="character" w:styleId="afb">
    <w:name w:val="annotation reference"/>
    <w:basedOn w:val="a3"/>
    <w:uiPriority w:val="99"/>
    <w:semiHidden/>
    <w:unhideWhenUsed/>
    <w:rsid w:val="00D7716D"/>
    <w:rPr>
      <w:rFonts w:ascii="Microsoft YaHei UI" w:eastAsia="Microsoft YaHei UI" w:hAnsi="Microsoft YaHei UI"/>
      <w:sz w:val="22"/>
      <w:szCs w:val="16"/>
    </w:rPr>
  </w:style>
  <w:style w:type="paragraph" w:styleId="afc">
    <w:name w:val="annotation text"/>
    <w:basedOn w:val="a2"/>
    <w:link w:val="afd"/>
    <w:uiPriority w:val="99"/>
    <w:semiHidden/>
    <w:unhideWhenUsed/>
    <w:rsid w:val="00D7716D"/>
    <w:rPr>
      <w:szCs w:val="20"/>
    </w:rPr>
  </w:style>
  <w:style w:type="character" w:customStyle="1" w:styleId="afd">
    <w:name w:val="批注文字 字符"/>
    <w:basedOn w:val="a3"/>
    <w:link w:val="afc"/>
    <w:uiPriority w:val="99"/>
    <w:semiHidden/>
    <w:rsid w:val="00D7716D"/>
    <w:rPr>
      <w:rFonts w:ascii="Microsoft YaHei UI" w:eastAsia="Microsoft YaHei UI" w:hAnsi="Microsoft YaHei UI"/>
      <w:szCs w:val="20"/>
    </w:rPr>
  </w:style>
  <w:style w:type="paragraph" w:styleId="afe">
    <w:name w:val="annotation subject"/>
    <w:basedOn w:val="afc"/>
    <w:next w:val="afc"/>
    <w:link w:val="aff"/>
    <w:uiPriority w:val="99"/>
    <w:semiHidden/>
    <w:unhideWhenUsed/>
    <w:rsid w:val="00D7716D"/>
    <w:rPr>
      <w:b/>
      <w:bCs/>
    </w:rPr>
  </w:style>
  <w:style w:type="character" w:customStyle="1" w:styleId="aff">
    <w:name w:val="批注主题 字符"/>
    <w:basedOn w:val="afd"/>
    <w:link w:val="afe"/>
    <w:uiPriority w:val="99"/>
    <w:semiHidden/>
    <w:rsid w:val="00D7716D"/>
    <w:rPr>
      <w:rFonts w:ascii="Microsoft YaHei UI" w:eastAsia="Microsoft YaHei UI" w:hAnsi="Microsoft YaHei UI"/>
      <w:b/>
      <w:bCs/>
      <w:szCs w:val="20"/>
    </w:rPr>
  </w:style>
  <w:style w:type="paragraph" w:styleId="aff0">
    <w:name w:val="Document Map"/>
    <w:basedOn w:val="a2"/>
    <w:link w:val="aff1"/>
    <w:uiPriority w:val="99"/>
    <w:semiHidden/>
    <w:unhideWhenUsed/>
    <w:rsid w:val="00D7716D"/>
    <w:rPr>
      <w:rFonts w:cs="Segoe UI"/>
      <w:szCs w:val="16"/>
    </w:rPr>
  </w:style>
  <w:style w:type="character" w:customStyle="1" w:styleId="aff1">
    <w:name w:val="文档结构图 字符"/>
    <w:basedOn w:val="a3"/>
    <w:link w:val="aff0"/>
    <w:uiPriority w:val="99"/>
    <w:semiHidden/>
    <w:rsid w:val="00D7716D"/>
    <w:rPr>
      <w:rFonts w:ascii="Microsoft YaHei UI" w:eastAsia="Microsoft YaHei UI" w:hAnsi="Microsoft YaHei UI" w:cs="Segoe UI"/>
      <w:szCs w:val="16"/>
    </w:rPr>
  </w:style>
  <w:style w:type="paragraph" w:styleId="aff2">
    <w:name w:val="endnote text"/>
    <w:basedOn w:val="a2"/>
    <w:link w:val="aff3"/>
    <w:uiPriority w:val="99"/>
    <w:semiHidden/>
    <w:unhideWhenUsed/>
    <w:rsid w:val="00D7716D"/>
    <w:rPr>
      <w:szCs w:val="20"/>
    </w:rPr>
  </w:style>
  <w:style w:type="character" w:customStyle="1" w:styleId="aff3">
    <w:name w:val="尾注文本 字符"/>
    <w:basedOn w:val="a3"/>
    <w:link w:val="aff2"/>
    <w:uiPriority w:val="99"/>
    <w:semiHidden/>
    <w:rsid w:val="00D7716D"/>
    <w:rPr>
      <w:rFonts w:ascii="Microsoft YaHei UI" w:eastAsia="Microsoft YaHei UI" w:hAnsi="Microsoft YaHei UI"/>
      <w:szCs w:val="20"/>
    </w:rPr>
  </w:style>
  <w:style w:type="paragraph" w:styleId="aff4">
    <w:name w:val="envelope return"/>
    <w:basedOn w:val="a2"/>
    <w:uiPriority w:val="99"/>
    <w:semiHidden/>
    <w:unhideWhenUsed/>
    <w:rsid w:val="00D7716D"/>
    <w:rPr>
      <w:rFonts w:cstheme="majorBidi"/>
      <w:szCs w:val="20"/>
    </w:rPr>
  </w:style>
  <w:style w:type="paragraph" w:styleId="aff5">
    <w:name w:val="footnote text"/>
    <w:basedOn w:val="a2"/>
    <w:link w:val="aff6"/>
    <w:uiPriority w:val="99"/>
    <w:semiHidden/>
    <w:unhideWhenUsed/>
    <w:rsid w:val="00D7716D"/>
    <w:rPr>
      <w:szCs w:val="20"/>
    </w:rPr>
  </w:style>
  <w:style w:type="character" w:customStyle="1" w:styleId="aff6">
    <w:name w:val="脚注文本 字符"/>
    <w:basedOn w:val="a3"/>
    <w:link w:val="aff5"/>
    <w:uiPriority w:val="99"/>
    <w:semiHidden/>
    <w:rsid w:val="00D7716D"/>
    <w:rPr>
      <w:rFonts w:ascii="Microsoft YaHei UI" w:eastAsia="Microsoft YaHei UI" w:hAnsi="Microsoft YaHei UI"/>
      <w:szCs w:val="20"/>
    </w:rPr>
  </w:style>
  <w:style w:type="character" w:styleId="HTML">
    <w:name w:val="HTML Code"/>
    <w:basedOn w:val="a3"/>
    <w:uiPriority w:val="99"/>
    <w:semiHidden/>
    <w:unhideWhenUsed/>
    <w:rsid w:val="00D7716D"/>
    <w:rPr>
      <w:rFonts w:ascii="Microsoft YaHei UI" w:eastAsia="Microsoft YaHei UI" w:hAnsi="Microsoft YaHei UI"/>
      <w:sz w:val="22"/>
      <w:szCs w:val="20"/>
    </w:rPr>
  </w:style>
  <w:style w:type="character" w:styleId="HTML0">
    <w:name w:val="HTML Keyboard"/>
    <w:basedOn w:val="a3"/>
    <w:uiPriority w:val="99"/>
    <w:semiHidden/>
    <w:unhideWhenUsed/>
    <w:rsid w:val="00D7716D"/>
    <w:rPr>
      <w:rFonts w:ascii="Microsoft YaHei UI" w:eastAsia="Microsoft YaHei UI" w:hAnsi="Microsoft YaHei UI"/>
      <w:sz w:val="22"/>
      <w:szCs w:val="20"/>
    </w:rPr>
  </w:style>
  <w:style w:type="paragraph" w:styleId="HTML1">
    <w:name w:val="HTML Preformatted"/>
    <w:basedOn w:val="a2"/>
    <w:link w:val="HTML2"/>
    <w:uiPriority w:val="99"/>
    <w:semiHidden/>
    <w:unhideWhenUsed/>
    <w:rsid w:val="00D7716D"/>
    <w:rPr>
      <w:szCs w:val="20"/>
    </w:rPr>
  </w:style>
  <w:style w:type="character" w:customStyle="1" w:styleId="HTML2">
    <w:name w:val="HTML 预设格式 字符"/>
    <w:basedOn w:val="a3"/>
    <w:link w:val="HTML1"/>
    <w:uiPriority w:val="99"/>
    <w:semiHidden/>
    <w:rsid w:val="00D7716D"/>
    <w:rPr>
      <w:rFonts w:ascii="Microsoft YaHei UI" w:eastAsia="Microsoft YaHei UI" w:hAnsi="Microsoft YaHei UI"/>
      <w:szCs w:val="20"/>
    </w:rPr>
  </w:style>
  <w:style w:type="character" w:styleId="HTML3">
    <w:name w:val="HTML Typewriter"/>
    <w:basedOn w:val="a3"/>
    <w:uiPriority w:val="99"/>
    <w:semiHidden/>
    <w:unhideWhenUsed/>
    <w:rsid w:val="00D7716D"/>
    <w:rPr>
      <w:rFonts w:ascii="Microsoft YaHei UI" w:eastAsia="Microsoft YaHei UI" w:hAnsi="Microsoft YaHei UI"/>
      <w:sz w:val="22"/>
      <w:szCs w:val="20"/>
    </w:rPr>
  </w:style>
  <w:style w:type="paragraph" w:styleId="aff7">
    <w:name w:val="macro"/>
    <w:link w:val="aff8"/>
    <w:uiPriority w:val="99"/>
    <w:semiHidden/>
    <w:unhideWhenUsed/>
    <w:rsid w:val="00D7716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Microsoft YaHei UI" w:eastAsia="Microsoft YaHei UI" w:hAnsi="Microsoft YaHei UI"/>
      <w:szCs w:val="20"/>
    </w:rPr>
  </w:style>
  <w:style w:type="character" w:customStyle="1" w:styleId="aff8">
    <w:name w:val="宏文本 字符"/>
    <w:basedOn w:val="a3"/>
    <w:link w:val="aff7"/>
    <w:uiPriority w:val="99"/>
    <w:semiHidden/>
    <w:rsid w:val="00D7716D"/>
    <w:rPr>
      <w:rFonts w:ascii="Microsoft YaHei UI" w:eastAsia="Microsoft YaHei UI" w:hAnsi="Microsoft YaHei UI"/>
      <w:szCs w:val="20"/>
    </w:rPr>
  </w:style>
  <w:style w:type="paragraph" w:styleId="aff9">
    <w:name w:val="Plain Text"/>
    <w:basedOn w:val="a2"/>
    <w:link w:val="affa"/>
    <w:uiPriority w:val="99"/>
    <w:semiHidden/>
    <w:unhideWhenUsed/>
    <w:rsid w:val="00D7716D"/>
    <w:rPr>
      <w:szCs w:val="21"/>
    </w:rPr>
  </w:style>
  <w:style w:type="character" w:customStyle="1" w:styleId="affa">
    <w:name w:val="纯文本 字符"/>
    <w:basedOn w:val="a3"/>
    <w:link w:val="aff9"/>
    <w:uiPriority w:val="99"/>
    <w:semiHidden/>
    <w:rsid w:val="00D7716D"/>
    <w:rPr>
      <w:rFonts w:ascii="Microsoft YaHei UI" w:eastAsia="Microsoft YaHei UI" w:hAnsi="Microsoft YaHei UI"/>
      <w:szCs w:val="21"/>
    </w:rPr>
  </w:style>
  <w:style w:type="character" w:styleId="affb">
    <w:name w:val="Placeholder Text"/>
    <w:basedOn w:val="a3"/>
    <w:uiPriority w:val="99"/>
    <w:semiHidden/>
    <w:rsid w:val="00D7716D"/>
    <w:rPr>
      <w:rFonts w:ascii="Microsoft YaHei UI" w:eastAsia="Microsoft YaHei UI" w:hAnsi="Microsoft YaHei UI"/>
      <w:color w:val="3B3838" w:themeColor="background2" w:themeShade="40"/>
    </w:rPr>
  </w:style>
  <w:style w:type="paragraph" w:styleId="affc">
    <w:name w:val="header"/>
    <w:basedOn w:val="a2"/>
    <w:link w:val="affd"/>
    <w:uiPriority w:val="99"/>
    <w:unhideWhenUsed/>
    <w:rsid w:val="00D7716D"/>
  </w:style>
  <w:style w:type="character" w:customStyle="1" w:styleId="affd">
    <w:name w:val="页眉 字符"/>
    <w:basedOn w:val="a3"/>
    <w:link w:val="affc"/>
    <w:uiPriority w:val="99"/>
    <w:rsid w:val="00D7716D"/>
    <w:rPr>
      <w:rFonts w:ascii="Microsoft YaHei UI" w:eastAsia="Microsoft YaHei UI" w:hAnsi="Microsoft YaHei UI"/>
    </w:rPr>
  </w:style>
  <w:style w:type="paragraph" w:styleId="affe">
    <w:name w:val="footer"/>
    <w:basedOn w:val="a2"/>
    <w:link w:val="afff"/>
    <w:uiPriority w:val="99"/>
    <w:unhideWhenUsed/>
    <w:rsid w:val="00D7716D"/>
  </w:style>
  <w:style w:type="character" w:customStyle="1" w:styleId="afff">
    <w:name w:val="页脚 字符"/>
    <w:basedOn w:val="a3"/>
    <w:link w:val="affe"/>
    <w:uiPriority w:val="99"/>
    <w:rsid w:val="00D7716D"/>
    <w:rPr>
      <w:rFonts w:ascii="Microsoft YaHei UI" w:eastAsia="Microsoft YaHei UI" w:hAnsi="Microsoft YaHei UI"/>
    </w:rPr>
  </w:style>
  <w:style w:type="paragraph" w:styleId="TOC9">
    <w:name w:val="toc 9"/>
    <w:basedOn w:val="a2"/>
    <w:next w:val="a2"/>
    <w:autoRedefine/>
    <w:uiPriority w:val="39"/>
    <w:semiHidden/>
    <w:unhideWhenUsed/>
    <w:rsid w:val="00D7716D"/>
    <w:pPr>
      <w:spacing w:after="120"/>
      <w:ind w:left="1757"/>
    </w:pPr>
  </w:style>
  <w:style w:type="character" w:styleId="afff0">
    <w:name w:val="Mention"/>
    <w:basedOn w:val="a3"/>
    <w:uiPriority w:val="99"/>
    <w:semiHidden/>
    <w:unhideWhenUsed/>
    <w:rsid w:val="00D7716D"/>
    <w:rPr>
      <w:rFonts w:ascii="Microsoft YaHei UI" w:eastAsia="Microsoft YaHei UI" w:hAnsi="Microsoft YaHei UI"/>
      <w:color w:val="2B579A"/>
      <w:shd w:val="clear" w:color="auto" w:fill="E1DFDD"/>
    </w:rPr>
  </w:style>
  <w:style w:type="numbering" w:styleId="1111110">
    <w:name w:val="Outline List 2"/>
    <w:basedOn w:val="a5"/>
    <w:uiPriority w:val="99"/>
    <w:semiHidden/>
    <w:unhideWhenUsed/>
    <w:rsid w:val="00D7716D"/>
    <w:pPr>
      <w:numPr>
        <w:numId w:val="24"/>
      </w:numPr>
    </w:pPr>
  </w:style>
  <w:style w:type="numbering" w:styleId="111111">
    <w:name w:val="Outline List 1"/>
    <w:basedOn w:val="a5"/>
    <w:uiPriority w:val="99"/>
    <w:semiHidden/>
    <w:unhideWhenUsed/>
    <w:rsid w:val="00D7716D"/>
    <w:pPr>
      <w:numPr>
        <w:numId w:val="25"/>
      </w:numPr>
    </w:pPr>
  </w:style>
  <w:style w:type="character" w:styleId="HTML4">
    <w:name w:val="HTML Variable"/>
    <w:basedOn w:val="a3"/>
    <w:uiPriority w:val="99"/>
    <w:semiHidden/>
    <w:unhideWhenUsed/>
    <w:rsid w:val="00D7716D"/>
    <w:rPr>
      <w:rFonts w:ascii="Microsoft YaHei UI" w:eastAsia="Microsoft YaHei UI" w:hAnsi="Microsoft YaHei UI"/>
      <w:i/>
      <w:iCs/>
    </w:rPr>
  </w:style>
  <w:style w:type="paragraph" w:styleId="HTML5">
    <w:name w:val="HTML Address"/>
    <w:basedOn w:val="a2"/>
    <w:link w:val="HTML6"/>
    <w:uiPriority w:val="99"/>
    <w:semiHidden/>
    <w:unhideWhenUsed/>
    <w:rsid w:val="00D7716D"/>
    <w:rPr>
      <w:i/>
      <w:iCs/>
    </w:rPr>
  </w:style>
  <w:style w:type="character" w:customStyle="1" w:styleId="HTML6">
    <w:name w:val="HTML 地址 字符"/>
    <w:basedOn w:val="a3"/>
    <w:link w:val="HTML5"/>
    <w:uiPriority w:val="99"/>
    <w:semiHidden/>
    <w:rsid w:val="00D7716D"/>
    <w:rPr>
      <w:rFonts w:ascii="Microsoft YaHei UI" w:eastAsia="Microsoft YaHei UI" w:hAnsi="Microsoft YaHei UI"/>
      <w:i/>
      <w:iCs/>
    </w:rPr>
  </w:style>
  <w:style w:type="character" w:styleId="HTML7">
    <w:name w:val="HTML Definition"/>
    <w:basedOn w:val="a3"/>
    <w:uiPriority w:val="99"/>
    <w:semiHidden/>
    <w:unhideWhenUsed/>
    <w:rsid w:val="00D7716D"/>
    <w:rPr>
      <w:rFonts w:ascii="Microsoft YaHei UI" w:eastAsia="Microsoft YaHei UI" w:hAnsi="Microsoft YaHei UI"/>
      <w:i/>
      <w:iCs/>
    </w:rPr>
  </w:style>
  <w:style w:type="character" w:styleId="HTML8">
    <w:name w:val="HTML Cite"/>
    <w:basedOn w:val="a3"/>
    <w:uiPriority w:val="99"/>
    <w:semiHidden/>
    <w:unhideWhenUsed/>
    <w:rsid w:val="00D7716D"/>
    <w:rPr>
      <w:rFonts w:ascii="Microsoft YaHei UI" w:eastAsia="Microsoft YaHei UI" w:hAnsi="Microsoft YaHei UI"/>
      <w:i/>
      <w:iCs/>
    </w:rPr>
  </w:style>
  <w:style w:type="character" w:styleId="HTML9">
    <w:name w:val="HTML Sample"/>
    <w:basedOn w:val="a3"/>
    <w:uiPriority w:val="99"/>
    <w:semiHidden/>
    <w:unhideWhenUsed/>
    <w:rsid w:val="00D7716D"/>
    <w:rPr>
      <w:rFonts w:ascii="Microsoft YaHei UI" w:eastAsia="Microsoft YaHei UI" w:hAnsi="Microsoft YaHei UI"/>
      <w:sz w:val="24"/>
      <w:szCs w:val="24"/>
    </w:rPr>
  </w:style>
  <w:style w:type="character" w:styleId="HTMLa">
    <w:name w:val="HTML Acronym"/>
    <w:basedOn w:val="a3"/>
    <w:uiPriority w:val="99"/>
    <w:semiHidden/>
    <w:unhideWhenUsed/>
    <w:rsid w:val="00D7716D"/>
    <w:rPr>
      <w:rFonts w:ascii="Microsoft YaHei UI" w:eastAsia="Microsoft YaHei UI" w:hAnsi="Microsoft YaHei UI"/>
    </w:rPr>
  </w:style>
  <w:style w:type="paragraph" w:styleId="TOC1">
    <w:name w:val="toc 1"/>
    <w:basedOn w:val="a2"/>
    <w:next w:val="a2"/>
    <w:autoRedefine/>
    <w:uiPriority w:val="39"/>
    <w:semiHidden/>
    <w:unhideWhenUsed/>
    <w:rsid w:val="00D7716D"/>
    <w:pPr>
      <w:spacing w:after="100"/>
    </w:pPr>
  </w:style>
  <w:style w:type="paragraph" w:styleId="TOC2">
    <w:name w:val="toc 2"/>
    <w:basedOn w:val="a2"/>
    <w:next w:val="a2"/>
    <w:autoRedefine/>
    <w:uiPriority w:val="39"/>
    <w:semiHidden/>
    <w:unhideWhenUsed/>
    <w:rsid w:val="00D7716D"/>
    <w:pPr>
      <w:spacing w:after="100"/>
      <w:ind w:left="220"/>
    </w:pPr>
  </w:style>
  <w:style w:type="paragraph" w:styleId="TOC3">
    <w:name w:val="toc 3"/>
    <w:basedOn w:val="a2"/>
    <w:next w:val="a2"/>
    <w:autoRedefine/>
    <w:uiPriority w:val="39"/>
    <w:semiHidden/>
    <w:unhideWhenUsed/>
    <w:rsid w:val="00D7716D"/>
    <w:pPr>
      <w:spacing w:after="100"/>
      <w:ind w:left="440"/>
    </w:pPr>
  </w:style>
  <w:style w:type="paragraph" w:styleId="TOC4">
    <w:name w:val="toc 4"/>
    <w:basedOn w:val="a2"/>
    <w:next w:val="a2"/>
    <w:autoRedefine/>
    <w:uiPriority w:val="39"/>
    <w:semiHidden/>
    <w:unhideWhenUsed/>
    <w:rsid w:val="00D7716D"/>
    <w:pPr>
      <w:spacing w:after="100"/>
      <w:ind w:left="660"/>
    </w:pPr>
  </w:style>
  <w:style w:type="paragraph" w:styleId="TOC5">
    <w:name w:val="toc 5"/>
    <w:basedOn w:val="a2"/>
    <w:next w:val="a2"/>
    <w:autoRedefine/>
    <w:uiPriority w:val="39"/>
    <w:semiHidden/>
    <w:unhideWhenUsed/>
    <w:rsid w:val="00D7716D"/>
    <w:pPr>
      <w:spacing w:after="100"/>
      <w:ind w:left="880"/>
    </w:pPr>
  </w:style>
  <w:style w:type="paragraph" w:styleId="TOC6">
    <w:name w:val="toc 6"/>
    <w:basedOn w:val="a2"/>
    <w:next w:val="a2"/>
    <w:autoRedefine/>
    <w:uiPriority w:val="39"/>
    <w:semiHidden/>
    <w:unhideWhenUsed/>
    <w:rsid w:val="00D7716D"/>
    <w:pPr>
      <w:spacing w:after="100"/>
      <w:ind w:left="1100"/>
    </w:pPr>
  </w:style>
  <w:style w:type="paragraph" w:styleId="TOC7">
    <w:name w:val="toc 7"/>
    <w:basedOn w:val="a2"/>
    <w:next w:val="a2"/>
    <w:autoRedefine/>
    <w:uiPriority w:val="39"/>
    <w:semiHidden/>
    <w:unhideWhenUsed/>
    <w:rsid w:val="00D7716D"/>
    <w:pPr>
      <w:spacing w:after="100"/>
      <w:ind w:left="1320"/>
    </w:pPr>
  </w:style>
  <w:style w:type="paragraph" w:styleId="TOC8">
    <w:name w:val="toc 8"/>
    <w:basedOn w:val="a2"/>
    <w:next w:val="a2"/>
    <w:autoRedefine/>
    <w:uiPriority w:val="39"/>
    <w:semiHidden/>
    <w:unhideWhenUsed/>
    <w:rsid w:val="00D7716D"/>
    <w:pPr>
      <w:spacing w:after="100"/>
      <w:ind w:left="1540"/>
    </w:pPr>
  </w:style>
  <w:style w:type="paragraph" w:styleId="TOC">
    <w:name w:val="TOC Heading"/>
    <w:basedOn w:val="1"/>
    <w:next w:val="a2"/>
    <w:uiPriority w:val="39"/>
    <w:semiHidden/>
    <w:unhideWhenUsed/>
    <w:qFormat/>
    <w:rsid w:val="00D7716D"/>
    <w:pPr>
      <w:outlineLvl w:val="9"/>
    </w:pPr>
    <w:rPr>
      <w:color w:val="2E74B5" w:themeColor="accent1" w:themeShade="BF"/>
    </w:rPr>
  </w:style>
  <w:style w:type="table" w:styleId="afff1">
    <w:name w:val="Table Professional"/>
    <w:basedOn w:val="a4"/>
    <w:uiPriority w:val="99"/>
    <w:semiHidden/>
    <w:unhideWhenUsed/>
    <w:rsid w:val="00D7716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1">
    <w:name w:val="Medium List 1"/>
    <w:basedOn w:val="a4"/>
    <w:uiPriority w:val="65"/>
    <w:semiHidden/>
    <w:unhideWhenUsed/>
    <w:rsid w:val="00D7716D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">
    <w:name w:val="Medium List 1 Accent 1"/>
    <w:basedOn w:val="a4"/>
    <w:uiPriority w:val="65"/>
    <w:rsid w:val="00D7716D"/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1-2">
    <w:name w:val="Medium List 1 Accent 2"/>
    <w:basedOn w:val="a4"/>
    <w:uiPriority w:val="65"/>
    <w:semiHidden/>
    <w:unhideWhenUsed/>
    <w:rsid w:val="00D7716D"/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1-3">
    <w:name w:val="Medium List 1 Accent 3"/>
    <w:basedOn w:val="a4"/>
    <w:uiPriority w:val="65"/>
    <w:semiHidden/>
    <w:unhideWhenUsed/>
    <w:rsid w:val="00D7716D"/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1-4">
    <w:name w:val="Medium List 1 Accent 4"/>
    <w:basedOn w:val="a4"/>
    <w:uiPriority w:val="65"/>
    <w:semiHidden/>
    <w:unhideWhenUsed/>
    <w:rsid w:val="00D7716D"/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1-5">
    <w:name w:val="Medium List 1 Accent 5"/>
    <w:basedOn w:val="a4"/>
    <w:uiPriority w:val="65"/>
    <w:semiHidden/>
    <w:unhideWhenUsed/>
    <w:rsid w:val="00D7716D"/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1-6">
    <w:name w:val="Medium List 1 Accent 6"/>
    <w:basedOn w:val="a4"/>
    <w:uiPriority w:val="65"/>
    <w:semiHidden/>
    <w:unhideWhenUsed/>
    <w:rsid w:val="00D7716D"/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23">
    <w:name w:val="Medium List 2"/>
    <w:basedOn w:val="a4"/>
    <w:uiPriority w:val="66"/>
    <w:semiHidden/>
    <w:unhideWhenUsed/>
    <w:rsid w:val="00D7716D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">
    <w:name w:val="Medium List 2 Accent 1"/>
    <w:basedOn w:val="a4"/>
    <w:uiPriority w:val="66"/>
    <w:semiHidden/>
    <w:unhideWhenUsed/>
    <w:rsid w:val="00D7716D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">
    <w:name w:val="Medium List 2 Accent 2"/>
    <w:basedOn w:val="a4"/>
    <w:uiPriority w:val="66"/>
    <w:semiHidden/>
    <w:unhideWhenUsed/>
    <w:rsid w:val="00D7716D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">
    <w:name w:val="Medium List 2 Accent 3"/>
    <w:basedOn w:val="a4"/>
    <w:uiPriority w:val="66"/>
    <w:semiHidden/>
    <w:unhideWhenUsed/>
    <w:rsid w:val="00D7716D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">
    <w:name w:val="Medium List 2 Accent 4"/>
    <w:basedOn w:val="a4"/>
    <w:uiPriority w:val="66"/>
    <w:semiHidden/>
    <w:unhideWhenUsed/>
    <w:rsid w:val="00D7716D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">
    <w:name w:val="Medium List 2 Accent 5"/>
    <w:basedOn w:val="a4"/>
    <w:uiPriority w:val="66"/>
    <w:semiHidden/>
    <w:unhideWhenUsed/>
    <w:rsid w:val="00D7716D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">
    <w:name w:val="Medium List 2 Accent 6"/>
    <w:basedOn w:val="a4"/>
    <w:uiPriority w:val="66"/>
    <w:semiHidden/>
    <w:unhideWhenUsed/>
    <w:rsid w:val="00D7716D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Shading 1"/>
    <w:basedOn w:val="a4"/>
    <w:uiPriority w:val="63"/>
    <w:semiHidden/>
    <w:unhideWhenUsed/>
    <w:rsid w:val="00D7716D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0">
    <w:name w:val="Medium Shading 1 Accent 1"/>
    <w:basedOn w:val="a4"/>
    <w:uiPriority w:val="63"/>
    <w:rsid w:val="00D7716D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0">
    <w:name w:val="Medium Shading 1 Accent 2"/>
    <w:basedOn w:val="a4"/>
    <w:uiPriority w:val="63"/>
    <w:semiHidden/>
    <w:unhideWhenUsed/>
    <w:rsid w:val="00D7716D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0">
    <w:name w:val="Medium Shading 1 Accent 3"/>
    <w:basedOn w:val="a4"/>
    <w:uiPriority w:val="63"/>
    <w:semiHidden/>
    <w:unhideWhenUsed/>
    <w:rsid w:val="00D7716D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0">
    <w:name w:val="Medium Shading 1 Accent 4"/>
    <w:basedOn w:val="a4"/>
    <w:uiPriority w:val="63"/>
    <w:semiHidden/>
    <w:unhideWhenUsed/>
    <w:rsid w:val="00D7716D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0">
    <w:name w:val="Medium Shading 1 Accent 5"/>
    <w:basedOn w:val="a4"/>
    <w:uiPriority w:val="63"/>
    <w:semiHidden/>
    <w:unhideWhenUsed/>
    <w:rsid w:val="00D7716D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0">
    <w:name w:val="Medium Shading 1 Accent 6"/>
    <w:basedOn w:val="a4"/>
    <w:uiPriority w:val="63"/>
    <w:semiHidden/>
    <w:unhideWhenUsed/>
    <w:rsid w:val="00D7716D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4">
    <w:name w:val="Medium Shading 2"/>
    <w:basedOn w:val="a4"/>
    <w:uiPriority w:val="64"/>
    <w:semiHidden/>
    <w:unhideWhenUsed/>
    <w:rsid w:val="00D7716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0">
    <w:name w:val="Medium Shading 2 Accent 1"/>
    <w:basedOn w:val="a4"/>
    <w:uiPriority w:val="64"/>
    <w:rsid w:val="00D7716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0">
    <w:name w:val="Medium Shading 2 Accent 2"/>
    <w:basedOn w:val="a4"/>
    <w:uiPriority w:val="64"/>
    <w:semiHidden/>
    <w:unhideWhenUsed/>
    <w:rsid w:val="00D7716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0">
    <w:name w:val="Medium Shading 2 Accent 3"/>
    <w:basedOn w:val="a4"/>
    <w:uiPriority w:val="64"/>
    <w:semiHidden/>
    <w:unhideWhenUsed/>
    <w:rsid w:val="00D7716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0">
    <w:name w:val="Medium Shading 2 Accent 4"/>
    <w:basedOn w:val="a4"/>
    <w:uiPriority w:val="64"/>
    <w:semiHidden/>
    <w:unhideWhenUsed/>
    <w:rsid w:val="00D7716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0">
    <w:name w:val="Medium Shading 2 Accent 5"/>
    <w:basedOn w:val="a4"/>
    <w:uiPriority w:val="64"/>
    <w:semiHidden/>
    <w:unhideWhenUsed/>
    <w:rsid w:val="00D7716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0">
    <w:name w:val="Medium Shading 2 Accent 6"/>
    <w:basedOn w:val="a4"/>
    <w:uiPriority w:val="64"/>
    <w:semiHidden/>
    <w:unhideWhenUsed/>
    <w:rsid w:val="00D7716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3">
    <w:name w:val="Medium Grid 1"/>
    <w:basedOn w:val="a4"/>
    <w:uiPriority w:val="67"/>
    <w:semiHidden/>
    <w:unhideWhenUsed/>
    <w:rsid w:val="00D7716D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4"/>
    <w:uiPriority w:val="67"/>
    <w:semiHidden/>
    <w:unhideWhenUsed/>
    <w:rsid w:val="00D7716D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1-21">
    <w:name w:val="Medium Grid 1 Accent 2"/>
    <w:basedOn w:val="a4"/>
    <w:uiPriority w:val="67"/>
    <w:semiHidden/>
    <w:unhideWhenUsed/>
    <w:rsid w:val="00D7716D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1-31">
    <w:name w:val="Medium Grid 1 Accent 3"/>
    <w:basedOn w:val="a4"/>
    <w:uiPriority w:val="67"/>
    <w:semiHidden/>
    <w:unhideWhenUsed/>
    <w:rsid w:val="00D7716D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1-41">
    <w:name w:val="Medium Grid 1 Accent 4"/>
    <w:basedOn w:val="a4"/>
    <w:uiPriority w:val="67"/>
    <w:semiHidden/>
    <w:unhideWhenUsed/>
    <w:rsid w:val="00D7716D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1-51">
    <w:name w:val="Medium Grid 1 Accent 5"/>
    <w:basedOn w:val="a4"/>
    <w:uiPriority w:val="67"/>
    <w:semiHidden/>
    <w:unhideWhenUsed/>
    <w:rsid w:val="00D7716D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1-61">
    <w:name w:val="Medium Grid 1 Accent 6"/>
    <w:basedOn w:val="a4"/>
    <w:uiPriority w:val="67"/>
    <w:semiHidden/>
    <w:unhideWhenUsed/>
    <w:rsid w:val="00D7716D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25">
    <w:name w:val="Medium Grid 2"/>
    <w:basedOn w:val="a4"/>
    <w:uiPriority w:val="68"/>
    <w:semiHidden/>
    <w:unhideWhenUsed/>
    <w:rsid w:val="00D7716D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4"/>
    <w:uiPriority w:val="68"/>
    <w:semiHidden/>
    <w:unhideWhenUsed/>
    <w:rsid w:val="00D7716D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4"/>
    <w:uiPriority w:val="68"/>
    <w:semiHidden/>
    <w:unhideWhenUsed/>
    <w:rsid w:val="00D7716D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4"/>
    <w:uiPriority w:val="68"/>
    <w:semiHidden/>
    <w:unhideWhenUsed/>
    <w:rsid w:val="00D7716D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4"/>
    <w:uiPriority w:val="68"/>
    <w:semiHidden/>
    <w:unhideWhenUsed/>
    <w:rsid w:val="00D7716D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4"/>
    <w:uiPriority w:val="68"/>
    <w:semiHidden/>
    <w:unhideWhenUsed/>
    <w:rsid w:val="00D7716D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4"/>
    <w:uiPriority w:val="68"/>
    <w:semiHidden/>
    <w:unhideWhenUsed/>
    <w:rsid w:val="00D7716D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4"/>
    <w:uiPriority w:val="69"/>
    <w:semiHidden/>
    <w:unhideWhenUsed/>
    <w:rsid w:val="00D7716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4"/>
    <w:uiPriority w:val="69"/>
    <w:semiHidden/>
    <w:unhideWhenUsed/>
    <w:rsid w:val="00D7716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3-2">
    <w:name w:val="Medium Grid 3 Accent 2"/>
    <w:basedOn w:val="a4"/>
    <w:uiPriority w:val="69"/>
    <w:semiHidden/>
    <w:unhideWhenUsed/>
    <w:rsid w:val="00D7716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3-3">
    <w:name w:val="Medium Grid 3 Accent 3"/>
    <w:basedOn w:val="a4"/>
    <w:uiPriority w:val="69"/>
    <w:semiHidden/>
    <w:unhideWhenUsed/>
    <w:rsid w:val="00D7716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3-4">
    <w:name w:val="Medium Grid 3 Accent 4"/>
    <w:basedOn w:val="a4"/>
    <w:uiPriority w:val="69"/>
    <w:semiHidden/>
    <w:unhideWhenUsed/>
    <w:rsid w:val="00D7716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3-5">
    <w:name w:val="Medium Grid 3 Accent 5"/>
    <w:basedOn w:val="a4"/>
    <w:uiPriority w:val="69"/>
    <w:semiHidden/>
    <w:unhideWhenUsed/>
    <w:rsid w:val="00D7716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3-6">
    <w:name w:val="Medium Grid 3 Accent 6"/>
    <w:basedOn w:val="a4"/>
    <w:uiPriority w:val="69"/>
    <w:semiHidden/>
    <w:unhideWhenUsed/>
    <w:rsid w:val="00D7716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paragraph" w:styleId="afff2">
    <w:name w:val="Bibliography"/>
    <w:basedOn w:val="a2"/>
    <w:next w:val="a2"/>
    <w:uiPriority w:val="37"/>
    <w:semiHidden/>
    <w:unhideWhenUsed/>
    <w:rsid w:val="00D7716D"/>
  </w:style>
  <w:style w:type="character" w:styleId="afff3">
    <w:name w:val="Hashtag"/>
    <w:basedOn w:val="a3"/>
    <w:uiPriority w:val="99"/>
    <w:semiHidden/>
    <w:unhideWhenUsed/>
    <w:rsid w:val="00D7716D"/>
    <w:rPr>
      <w:rFonts w:ascii="Microsoft YaHei UI" w:eastAsia="Microsoft YaHei UI" w:hAnsi="Microsoft YaHei UI"/>
      <w:color w:val="2B579A"/>
      <w:shd w:val="clear" w:color="auto" w:fill="E1DFDD"/>
    </w:rPr>
  </w:style>
  <w:style w:type="paragraph" w:styleId="afff4">
    <w:name w:val="Message Header"/>
    <w:basedOn w:val="a2"/>
    <w:link w:val="afff5"/>
    <w:uiPriority w:val="99"/>
    <w:semiHidden/>
    <w:unhideWhenUsed/>
    <w:rsid w:val="00D7716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cstheme="majorBidi"/>
      <w:sz w:val="24"/>
      <w:szCs w:val="24"/>
    </w:rPr>
  </w:style>
  <w:style w:type="character" w:customStyle="1" w:styleId="afff5">
    <w:name w:val="信息标题 字符"/>
    <w:basedOn w:val="a3"/>
    <w:link w:val="afff4"/>
    <w:uiPriority w:val="99"/>
    <w:semiHidden/>
    <w:rsid w:val="00D7716D"/>
    <w:rPr>
      <w:rFonts w:ascii="Microsoft YaHei UI" w:eastAsia="Microsoft YaHei UI" w:hAnsi="Microsoft YaHei UI" w:cstheme="majorBidi"/>
      <w:sz w:val="24"/>
      <w:szCs w:val="24"/>
      <w:shd w:val="pct20" w:color="auto" w:fill="auto"/>
    </w:rPr>
  </w:style>
  <w:style w:type="table" w:styleId="afff6">
    <w:name w:val="Table Elegant"/>
    <w:basedOn w:val="a4"/>
    <w:uiPriority w:val="99"/>
    <w:semiHidden/>
    <w:unhideWhenUsed/>
    <w:rsid w:val="00D7716D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7">
    <w:name w:val="List"/>
    <w:basedOn w:val="a2"/>
    <w:uiPriority w:val="99"/>
    <w:semiHidden/>
    <w:unhideWhenUsed/>
    <w:rsid w:val="00D7716D"/>
    <w:pPr>
      <w:ind w:left="360" w:hanging="360"/>
      <w:contextualSpacing/>
    </w:pPr>
  </w:style>
  <w:style w:type="paragraph" w:styleId="26">
    <w:name w:val="List 2"/>
    <w:basedOn w:val="a2"/>
    <w:uiPriority w:val="99"/>
    <w:semiHidden/>
    <w:unhideWhenUsed/>
    <w:rsid w:val="00D7716D"/>
    <w:pPr>
      <w:ind w:left="720" w:hanging="360"/>
      <w:contextualSpacing/>
    </w:pPr>
  </w:style>
  <w:style w:type="paragraph" w:styleId="38">
    <w:name w:val="List 3"/>
    <w:basedOn w:val="a2"/>
    <w:uiPriority w:val="99"/>
    <w:semiHidden/>
    <w:unhideWhenUsed/>
    <w:rsid w:val="00D7716D"/>
    <w:pPr>
      <w:ind w:left="1080" w:hanging="360"/>
      <w:contextualSpacing/>
    </w:pPr>
  </w:style>
  <w:style w:type="paragraph" w:styleId="43">
    <w:name w:val="List 4"/>
    <w:basedOn w:val="a2"/>
    <w:uiPriority w:val="99"/>
    <w:semiHidden/>
    <w:unhideWhenUsed/>
    <w:rsid w:val="00D7716D"/>
    <w:pPr>
      <w:ind w:left="1440" w:hanging="360"/>
      <w:contextualSpacing/>
    </w:pPr>
  </w:style>
  <w:style w:type="paragraph" w:styleId="53">
    <w:name w:val="List 5"/>
    <w:basedOn w:val="a2"/>
    <w:uiPriority w:val="99"/>
    <w:semiHidden/>
    <w:unhideWhenUsed/>
    <w:rsid w:val="00D7716D"/>
    <w:pPr>
      <w:ind w:left="1800" w:hanging="360"/>
      <w:contextualSpacing/>
    </w:pPr>
  </w:style>
  <w:style w:type="table" w:styleId="14">
    <w:name w:val="Table List 1"/>
    <w:basedOn w:val="a4"/>
    <w:uiPriority w:val="99"/>
    <w:semiHidden/>
    <w:unhideWhenUsed/>
    <w:rsid w:val="00D7716D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List 2"/>
    <w:basedOn w:val="a4"/>
    <w:uiPriority w:val="99"/>
    <w:semiHidden/>
    <w:unhideWhenUsed/>
    <w:rsid w:val="00D7716D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9">
    <w:name w:val="Table List 3"/>
    <w:basedOn w:val="a4"/>
    <w:uiPriority w:val="99"/>
    <w:semiHidden/>
    <w:unhideWhenUsed/>
    <w:rsid w:val="00D7716D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4">
    <w:name w:val="Table List 4"/>
    <w:basedOn w:val="a4"/>
    <w:uiPriority w:val="99"/>
    <w:semiHidden/>
    <w:unhideWhenUsed/>
    <w:rsid w:val="00D7716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4">
    <w:name w:val="Table List 5"/>
    <w:basedOn w:val="a4"/>
    <w:uiPriority w:val="99"/>
    <w:semiHidden/>
    <w:unhideWhenUsed/>
    <w:rsid w:val="00D7716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1">
    <w:name w:val="Table List 6"/>
    <w:basedOn w:val="a4"/>
    <w:uiPriority w:val="99"/>
    <w:semiHidden/>
    <w:unhideWhenUsed/>
    <w:rsid w:val="00D7716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1">
    <w:name w:val="Table List 7"/>
    <w:basedOn w:val="a4"/>
    <w:uiPriority w:val="99"/>
    <w:semiHidden/>
    <w:unhideWhenUsed/>
    <w:rsid w:val="00D7716D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4"/>
    <w:uiPriority w:val="99"/>
    <w:semiHidden/>
    <w:unhideWhenUsed/>
    <w:rsid w:val="00D7716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8">
    <w:name w:val="List Continue"/>
    <w:basedOn w:val="a2"/>
    <w:uiPriority w:val="99"/>
    <w:semiHidden/>
    <w:unhideWhenUsed/>
    <w:rsid w:val="00D7716D"/>
    <w:pPr>
      <w:spacing w:after="120"/>
      <w:ind w:left="360"/>
      <w:contextualSpacing/>
    </w:pPr>
  </w:style>
  <w:style w:type="paragraph" w:styleId="28">
    <w:name w:val="List Continue 2"/>
    <w:basedOn w:val="a2"/>
    <w:uiPriority w:val="99"/>
    <w:semiHidden/>
    <w:unhideWhenUsed/>
    <w:rsid w:val="00D7716D"/>
    <w:pPr>
      <w:spacing w:after="120"/>
      <w:ind w:left="720"/>
      <w:contextualSpacing/>
    </w:pPr>
  </w:style>
  <w:style w:type="paragraph" w:styleId="3a">
    <w:name w:val="List Continue 3"/>
    <w:basedOn w:val="a2"/>
    <w:uiPriority w:val="99"/>
    <w:semiHidden/>
    <w:unhideWhenUsed/>
    <w:rsid w:val="00D7716D"/>
    <w:pPr>
      <w:spacing w:after="120"/>
      <w:ind w:left="1080"/>
      <w:contextualSpacing/>
    </w:pPr>
  </w:style>
  <w:style w:type="paragraph" w:styleId="45">
    <w:name w:val="List Continue 4"/>
    <w:basedOn w:val="a2"/>
    <w:uiPriority w:val="99"/>
    <w:semiHidden/>
    <w:unhideWhenUsed/>
    <w:rsid w:val="00D7716D"/>
    <w:pPr>
      <w:spacing w:after="120"/>
      <w:ind w:left="1440"/>
      <w:contextualSpacing/>
    </w:pPr>
  </w:style>
  <w:style w:type="paragraph" w:styleId="55">
    <w:name w:val="List Continue 5"/>
    <w:basedOn w:val="a2"/>
    <w:uiPriority w:val="99"/>
    <w:semiHidden/>
    <w:unhideWhenUsed/>
    <w:rsid w:val="00D7716D"/>
    <w:pPr>
      <w:spacing w:after="120"/>
      <w:ind w:left="1800"/>
      <w:contextualSpacing/>
    </w:pPr>
  </w:style>
  <w:style w:type="paragraph" w:styleId="afff9">
    <w:name w:val="List Paragraph"/>
    <w:basedOn w:val="a2"/>
    <w:uiPriority w:val="34"/>
    <w:semiHidden/>
    <w:unhideWhenUsed/>
    <w:qFormat/>
    <w:rsid w:val="00D7716D"/>
    <w:pPr>
      <w:ind w:left="720"/>
      <w:contextualSpacing/>
    </w:pPr>
  </w:style>
  <w:style w:type="paragraph" w:styleId="a">
    <w:name w:val="List Number"/>
    <w:basedOn w:val="a2"/>
    <w:uiPriority w:val="99"/>
    <w:semiHidden/>
    <w:unhideWhenUsed/>
    <w:rsid w:val="00D7716D"/>
    <w:pPr>
      <w:numPr>
        <w:numId w:val="13"/>
      </w:numPr>
      <w:contextualSpacing/>
    </w:pPr>
  </w:style>
  <w:style w:type="paragraph" w:styleId="2">
    <w:name w:val="List Number 2"/>
    <w:basedOn w:val="a2"/>
    <w:uiPriority w:val="99"/>
    <w:semiHidden/>
    <w:unhideWhenUsed/>
    <w:rsid w:val="00D7716D"/>
    <w:pPr>
      <w:numPr>
        <w:numId w:val="14"/>
      </w:numPr>
      <w:contextualSpacing/>
    </w:pPr>
  </w:style>
  <w:style w:type="paragraph" w:styleId="3">
    <w:name w:val="List Number 3"/>
    <w:basedOn w:val="a2"/>
    <w:uiPriority w:val="99"/>
    <w:semiHidden/>
    <w:unhideWhenUsed/>
    <w:rsid w:val="00D7716D"/>
    <w:pPr>
      <w:numPr>
        <w:numId w:val="15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D7716D"/>
    <w:pPr>
      <w:numPr>
        <w:numId w:val="16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D7716D"/>
    <w:pPr>
      <w:numPr>
        <w:numId w:val="17"/>
      </w:numPr>
      <w:contextualSpacing/>
    </w:pPr>
  </w:style>
  <w:style w:type="paragraph" w:styleId="a0">
    <w:name w:val="List Bullet"/>
    <w:basedOn w:val="a2"/>
    <w:uiPriority w:val="99"/>
    <w:semiHidden/>
    <w:unhideWhenUsed/>
    <w:rsid w:val="00D7716D"/>
    <w:pPr>
      <w:numPr>
        <w:numId w:val="8"/>
      </w:numPr>
      <w:contextualSpacing/>
    </w:pPr>
  </w:style>
  <w:style w:type="paragraph" w:styleId="20">
    <w:name w:val="List Bullet 2"/>
    <w:basedOn w:val="a2"/>
    <w:uiPriority w:val="99"/>
    <w:semiHidden/>
    <w:unhideWhenUsed/>
    <w:rsid w:val="00D7716D"/>
    <w:pPr>
      <w:numPr>
        <w:numId w:val="9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D7716D"/>
    <w:pPr>
      <w:numPr>
        <w:numId w:val="10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D7716D"/>
    <w:pPr>
      <w:numPr>
        <w:numId w:val="11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D7716D"/>
    <w:pPr>
      <w:numPr>
        <w:numId w:val="12"/>
      </w:numPr>
      <w:contextualSpacing/>
    </w:pPr>
  </w:style>
  <w:style w:type="table" w:styleId="15">
    <w:name w:val="Table Classic 1"/>
    <w:basedOn w:val="a4"/>
    <w:uiPriority w:val="99"/>
    <w:semiHidden/>
    <w:unhideWhenUsed/>
    <w:rsid w:val="00D7716D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lassic 2"/>
    <w:basedOn w:val="a4"/>
    <w:uiPriority w:val="99"/>
    <w:semiHidden/>
    <w:unhideWhenUsed/>
    <w:rsid w:val="00D7716D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Classic 3"/>
    <w:basedOn w:val="a4"/>
    <w:uiPriority w:val="99"/>
    <w:semiHidden/>
    <w:unhideWhenUsed/>
    <w:rsid w:val="00D7716D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lassic 4"/>
    <w:basedOn w:val="a4"/>
    <w:uiPriority w:val="99"/>
    <w:semiHidden/>
    <w:unhideWhenUsed/>
    <w:rsid w:val="00D7716D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a">
    <w:name w:val="table of figures"/>
    <w:basedOn w:val="a2"/>
    <w:next w:val="a2"/>
    <w:uiPriority w:val="99"/>
    <w:semiHidden/>
    <w:unhideWhenUsed/>
    <w:rsid w:val="00D7716D"/>
  </w:style>
  <w:style w:type="character" w:styleId="afffb">
    <w:name w:val="endnote reference"/>
    <w:basedOn w:val="a3"/>
    <w:uiPriority w:val="99"/>
    <w:semiHidden/>
    <w:unhideWhenUsed/>
    <w:rsid w:val="00D7716D"/>
    <w:rPr>
      <w:rFonts w:ascii="Microsoft YaHei UI" w:eastAsia="Microsoft YaHei UI" w:hAnsi="Microsoft YaHei UI"/>
      <w:vertAlign w:val="superscript"/>
    </w:rPr>
  </w:style>
  <w:style w:type="paragraph" w:styleId="afffc">
    <w:name w:val="table of authorities"/>
    <w:basedOn w:val="a2"/>
    <w:next w:val="a2"/>
    <w:uiPriority w:val="99"/>
    <w:semiHidden/>
    <w:unhideWhenUsed/>
    <w:rsid w:val="00D7716D"/>
    <w:pPr>
      <w:ind w:left="220" w:hanging="220"/>
    </w:pPr>
  </w:style>
  <w:style w:type="paragraph" w:styleId="afffd">
    <w:name w:val="toa heading"/>
    <w:basedOn w:val="a2"/>
    <w:next w:val="a2"/>
    <w:uiPriority w:val="99"/>
    <w:semiHidden/>
    <w:unhideWhenUsed/>
    <w:rsid w:val="00D7716D"/>
    <w:pPr>
      <w:spacing w:before="120"/>
    </w:pPr>
    <w:rPr>
      <w:rFonts w:cstheme="majorBidi"/>
      <w:b/>
      <w:bCs/>
      <w:sz w:val="24"/>
      <w:szCs w:val="24"/>
    </w:rPr>
  </w:style>
  <w:style w:type="table" w:styleId="afffe">
    <w:name w:val="Colorful List"/>
    <w:basedOn w:val="a4"/>
    <w:uiPriority w:val="72"/>
    <w:semiHidden/>
    <w:unhideWhenUsed/>
    <w:rsid w:val="00D7716D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">
    <w:name w:val="Colorful List Accent 1"/>
    <w:basedOn w:val="a4"/>
    <w:uiPriority w:val="72"/>
    <w:semiHidden/>
    <w:unhideWhenUsed/>
    <w:rsid w:val="00D7716D"/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2">
    <w:name w:val="Colorful List Accent 2"/>
    <w:basedOn w:val="a4"/>
    <w:uiPriority w:val="72"/>
    <w:semiHidden/>
    <w:unhideWhenUsed/>
    <w:rsid w:val="00D7716D"/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3">
    <w:name w:val="Colorful List Accent 3"/>
    <w:basedOn w:val="a4"/>
    <w:uiPriority w:val="72"/>
    <w:semiHidden/>
    <w:unhideWhenUsed/>
    <w:rsid w:val="00D7716D"/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">
    <w:name w:val="Colorful List Accent 4"/>
    <w:basedOn w:val="a4"/>
    <w:uiPriority w:val="72"/>
    <w:semiHidden/>
    <w:unhideWhenUsed/>
    <w:rsid w:val="00D7716D"/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5">
    <w:name w:val="Colorful List Accent 5"/>
    <w:basedOn w:val="a4"/>
    <w:uiPriority w:val="72"/>
    <w:semiHidden/>
    <w:unhideWhenUsed/>
    <w:rsid w:val="00D7716D"/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6">
    <w:name w:val="Colorful List Accent 6"/>
    <w:basedOn w:val="a4"/>
    <w:uiPriority w:val="72"/>
    <w:rsid w:val="00D7716D"/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16">
    <w:name w:val="Table Colorful 1"/>
    <w:basedOn w:val="a4"/>
    <w:uiPriority w:val="99"/>
    <w:semiHidden/>
    <w:unhideWhenUsed/>
    <w:rsid w:val="00D7716D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olorful 2"/>
    <w:basedOn w:val="a4"/>
    <w:uiPriority w:val="99"/>
    <w:semiHidden/>
    <w:unhideWhenUsed/>
    <w:rsid w:val="00D7716D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olorful 3"/>
    <w:basedOn w:val="a4"/>
    <w:uiPriority w:val="99"/>
    <w:semiHidden/>
    <w:unhideWhenUsed/>
    <w:rsid w:val="00D7716D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ffff">
    <w:name w:val="Colorful Shading"/>
    <w:basedOn w:val="a4"/>
    <w:uiPriority w:val="71"/>
    <w:semiHidden/>
    <w:unhideWhenUsed/>
    <w:rsid w:val="00D7716D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0">
    <w:name w:val="Colorful Shading Accent 1"/>
    <w:basedOn w:val="a4"/>
    <w:uiPriority w:val="71"/>
    <w:semiHidden/>
    <w:unhideWhenUsed/>
    <w:rsid w:val="00D7716D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0">
    <w:name w:val="Colorful Shading Accent 2"/>
    <w:basedOn w:val="a4"/>
    <w:uiPriority w:val="71"/>
    <w:semiHidden/>
    <w:unhideWhenUsed/>
    <w:rsid w:val="00D7716D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0">
    <w:name w:val="Colorful Shading Accent 3"/>
    <w:basedOn w:val="a4"/>
    <w:uiPriority w:val="71"/>
    <w:semiHidden/>
    <w:unhideWhenUsed/>
    <w:rsid w:val="00D7716D"/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0">
    <w:name w:val="Colorful Shading Accent 4"/>
    <w:basedOn w:val="a4"/>
    <w:uiPriority w:val="71"/>
    <w:semiHidden/>
    <w:unhideWhenUsed/>
    <w:rsid w:val="00D7716D"/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4"/>
    <w:uiPriority w:val="71"/>
    <w:semiHidden/>
    <w:unhideWhenUsed/>
    <w:rsid w:val="00D7716D"/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4"/>
    <w:uiPriority w:val="71"/>
    <w:rsid w:val="00D7716D"/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ff0">
    <w:name w:val="Colorful Grid"/>
    <w:basedOn w:val="a4"/>
    <w:uiPriority w:val="73"/>
    <w:semiHidden/>
    <w:unhideWhenUsed/>
    <w:rsid w:val="00D7716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1">
    <w:name w:val="Colorful Grid Accent 1"/>
    <w:basedOn w:val="a4"/>
    <w:uiPriority w:val="73"/>
    <w:semiHidden/>
    <w:unhideWhenUsed/>
    <w:rsid w:val="00D7716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-21">
    <w:name w:val="Colorful Grid Accent 2"/>
    <w:basedOn w:val="a4"/>
    <w:uiPriority w:val="73"/>
    <w:semiHidden/>
    <w:unhideWhenUsed/>
    <w:rsid w:val="00D7716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-31">
    <w:name w:val="Colorful Grid Accent 3"/>
    <w:basedOn w:val="a4"/>
    <w:uiPriority w:val="73"/>
    <w:semiHidden/>
    <w:unhideWhenUsed/>
    <w:rsid w:val="00D7716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1">
    <w:name w:val="Colorful Grid Accent 4"/>
    <w:basedOn w:val="a4"/>
    <w:uiPriority w:val="73"/>
    <w:semiHidden/>
    <w:unhideWhenUsed/>
    <w:rsid w:val="00D7716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-51">
    <w:name w:val="Colorful Grid Accent 5"/>
    <w:basedOn w:val="a4"/>
    <w:uiPriority w:val="73"/>
    <w:semiHidden/>
    <w:unhideWhenUsed/>
    <w:rsid w:val="00D7716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-61">
    <w:name w:val="Colorful Grid Accent 6"/>
    <w:basedOn w:val="a4"/>
    <w:uiPriority w:val="73"/>
    <w:rsid w:val="00D7716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paragraph" w:styleId="affff1">
    <w:name w:val="envelope address"/>
    <w:basedOn w:val="a2"/>
    <w:uiPriority w:val="99"/>
    <w:semiHidden/>
    <w:unhideWhenUsed/>
    <w:rsid w:val="00D7716D"/>
    <w:pPr>
      <w:framePr w:w="7920" w:h="1980" w:hRule="exact" w:hSpace="180" w:wrap="auto" w:hAnchor="page" w:xAlign="center" w:yAlign="bottom"/>
      <w:ind w:left="2880"/>
    </w:pPr>
    <w:rPr>
      <w:rFonts w:cstheme="majorBidi"/>
      <w:sz w:val="24"/>
      <w:szCs w:val="24"/>
    </w:rPr>
  </w:style>
  <w:style w:type="numbering" w:styleId="a1">
    <w:name w:val="Outline List 3"/>
    <w:basedOn w:val="a5"/>
    <w:uiPriority w:val="99"/>
    <w:semiHidden/>
    <w:unhideWhenUsed/>
    <w:rsid w:val="00D7716D"/>
    <w:pPr>
      <w:numPr>
        <w:numId w:val="26"/>
      </w:numPr>
    </w:pPr>
  </w:style>
  <w:style w:type="table" w:styleId="17">
    <w:name w:val="Plain Table 1"/>
    <w:basedOn w:val="a4"/>
    <w:uiPriority w:val="41"/>
    <w:rsid w:val="00D7716D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4"/>
    <w:uiPriority w:val="42"/>
    <w:rsid w:val="00D7716D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d">
    <w:name w:val="Plain Table 3"/>
    <w:basedOn w:val="a4"/>
    <w:uiPriority w:val="43"/>
    <w:rsid w:val="00D7716D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7">
    <w:name w:val="Plain Table 4"/>
    <w:basedOn w:val="a4"/>
    <w:uiPriority w:val="44"/>
    <w:rsid w:val="00D7716D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6">
    <w:name w:val="Plain Table 5"/>
    <w:basedOn w:val="a4"/>
    <w:uiPriority w:val="45"/>
    <w:rsid w:val="00D7716D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2">
    <w:name w:val="No Spacing"/>
    <w:uiPriority w:val="1"/>
    <w:qFormat/>
    <w:rsid w:val="00D7716D"/>
    <w:rPr>
      <w:rFonts w:ascii="Microsoft YaHei UI" w:eastAsia="Microsoft YaHei UI" w:hAnsi="Microsoft YaHei UI"/>
    </w:rPr>
  </w:style>
  <w:style w:type="paragraph" w:styleId="affff3">
    <w:name w:val="Date"/>
    <w:basedOn w:val="a2"/>
    <w:next w:val="a2"/>
    <w:link w:val="affff4"/>
    <w:uiPriority w:val="99"/>
    <w:semiHidden/>
    <w:unhideWhenUsed/>
    <w:rsid w:val="00D7716D"/>
  </w:style>
  <w:style w:type="character" w:customStyle="1" w:styleId="affff4">
    <w:name w:val="日期 字符"/>
    <w:basedOn w:val="a3"/>
    <w:link w:val="affff3"/>
    <w:uiPriority w:val="99"/>
    <w:semiHidden/>
    <w:rsid w:val="00D7716D"/>
    <w:rPr>
      <w:rFonts w:ascii="Microsoft YaHei UI" w:eastAsia="Microsoft YaHei UI" w:hAnsi="Microsoft YaHei UI"/>
    </w:rPr>
  </w:style>
  <w:style w:type="paragraph" w:styleId="affff5">
    <w:name w:val="Normal (Web)"/>
    <w:basedOn w:val="a2"/>
    <w:uiPriority w:val="99"/>
    <w:semiHidden/>
    <w:unhideWhenUsed/>
    <w:rsid w:val="00D7716D"/>
    <w:rPr>
      <w:rFonts w:cs="Times New Roman"/>
      <w:sz w:val="24"/>
      <w:szCs w:val="24"/>
    </w:rPr>
  </w:style>
  <w:style w:type="character" w:styleId="affff6">
    <w:name w:val="Smart Hyperlink"/>
    <w:basedOn w:val="a3"/>
    <w:uiPriority w:val="99"/>
    <w:semiHidden/>
    <w:unhideWhenUsed/>
    <w:rsid w:val="00D7716D"/>
    <w:rPr>
      <w:rFonts w:ascii="Microsoft YaHei UI" w:eastAsia="Microsoft YaHei UI" w:hAnsi="Microsoft YaHei UI"/>
      <w:u w:val="dotted"/>
    </w:rPr>
  </w:style>
  <w:style w:type="character" w:styleId="affff7">
    <w:name w:val="Unresolved Mention"/>
    <w:basedOn w:val="a3"/>
    <w:uiPriority w:val="99"/>
    <w:semiHidden/>
    <w:unhideWhenUsed/>
    <w:rsid w:val="00D7716D"/>
    <w:rPr>
      <w:rFonts w:ascii="Microsoft YaHei UI" w:eastAsia="Microsoft YaHei UI" w:hAnsi="Microsoft YaHei UI"/>
      <w:color w:val="605E5C"/>
      <w:shd w:val="clear" w:color="auto" w:fill="E1DFDD"/>
    </w:rPr>
  </w:style>
  <w:style w:type="paragraph" w:styleId="affff8">
    <w:name w:val="Body Text"/>
    <w:basedOn w:val="a2"/>
    <w:link w:val="affff9"/>
    <w:uiPriority w:val="99"/>
    <w:semiHidden/>
    <w:unhideWhenUsed/>
    <w:rsid w:val="00D7716D"/>
    <w:pPr>
      <w:spacing w:after="120"/>
    </w:pPr>
  </w:style>
  <w:style w:type="character" w:customStyle="1" w:styleId="affff9">
    <w:name w:val="正文文本 字符"/>
    <w:basedOn w:val="a3"/>
    <w:link w:val="affff8"/>
    <w:uiPriority w:val="99"/>
    <w:semiHidden/>
    <w:rsid w:val="00D7716D"/>
    <w:rPr>
      <w:rFonts w:ascii="Microsoft YaHei UI" w:eastAsia="Microsoft YaHei UI" w:hAnsi="Microsoft YaHei UI"/>
    </w:rPr>
  </w:style>
  <w:style w:type="paragraph" w:styleId="2c">
    <w:name w:val="Body Text 2"/>
    <w:basedOn w:val="a2"/>
    <w:link w:val="2d"/>
    <w:uiPriority w:val="99"/>
    <w:semiHidden/>
    <w:unhideWhenUsed/>
    <w:rsid w:val="00D7716D"/>
    <w:pPr>
      <w:spacing w:after="120" w:line="480" w:lineRule="auto"/>
    </w:pPr>
  </w:style>
  <w:style w:type="character" w:customStyle="1" w:styleId="2d">
    <w:name w:val="正文文本 2 字符"/>
    <w:basedOn w:val="a3"/>
    <w:link w:val="2c"/>
    <w:uiPriority w:val="99"/>
    <w:semiHidden/>
    <w:rsid w:val="00D7716D"/>
    <w:rPr>
      <w:rFonts w:ascii="Microsoft YaHei UI" w:eastAsia="Microsoft YaHei UI" w:hAnsi="Microsoft YaHei UI"/>
    </w:rPr>
  </w:style>
  <w:style w:type="paragraph" w:styleId="affffa">
    <w:name w:val="Body Text Indent"/>
    <w:basedOn w:val="a2"/>
    <w:link w:val="affffb"/>
    <w:uiPriority w:val="99"/>
    <w:semiHidden/>
    <w:unhideWhenUsed/>
    <w:rsid w:val="00D7716D"/>
    <w:pPr>
      <w:spacing w:after="120"/>
      <w:ind w:left="360"/>
    </w:pPr>
  </w:style>
  <w:style w:type="character" w:customStyle="1" w:styleId="affffb">
    <w:name w:val="正文文本缩进 字符"/>
    <w:basedOn w:val="a3"/>
    <w:link w:val="affffa"/>
    <w:uiPriority w:val="99"/>
    <w:semiHidden/>
    <w:rsid w:val="00D7716D"/>
    <w:rPr>
      <w:rFonts w:ascii="Microsoft YaHei UI" w:eastAsia="Microsoft YaHei UI" w:hAnsi="Microsoft YaHei UI"/>
    </w:rPr>
  </w:style>
  <w:style w:type="paragraph" w:styleId="2e">
    <w:name w:val="Body Text Indent 2"/>
    <w:basedOn w:val="a2"/>
    <w:link w:val="2f"/>
    <w:uiPriority w:val="99"/>
    <w:semiHidden/>
    <w:unhideWhenUsed/>
    <w:rsid w:val="00D7716D"/>
    <w:pPr>
      <w:spacing w:after="120" w:line="480" w:lineRule="auto"/>
      <w:ind w:left="360"/>
    </w:pPr>
  </w:style>
  <w:style w:type="character" w:customStyle="1" w:styleId="2f">
    <w:name w:val="正文文本缩进 2 字符"/>
    <w:basedOn w:val="a3"/>
    <w:link w:val="2e"/>
    <w:uiPriority w:val="99"/>
    <w:semiHidden/>
    <w:rsid w:val="00D7716D"/>
    <w:rPr>
      <w:rFonts w:ascii="Microsoft YaHei UI" w:eastAsia="Microsoft YaHei UI" w:hAnsi="Microsoft YaHei UI"/>
    </w:rPr>
  </w:style>
  <w:style w:type="paragraph" w:styleId="affffc">
    <w:name w:val="Body Text First Indent"/>
    <w:basedOn w:val="affff8"/>
    <w:link w:val="affffd"/>
    <w:uiPriority w:val="99"/>
    <w:semiHidden/>
    <w:unhideWhenUsed/>
    <w:rsid w:val="00D7716D"/>
    <w:pPr>
      <w:spacing w:after="0"/>
      <w:ind w:firstLine="360"/>
    </w:pPr>
  </w:style>
  <w:style w:type="character" w:customStyle="1" w:styleId="affffd">
    <w:name w:val="正文文本首行缩进 字符"/>
    <w:basedOn w:val="affff9"/>
    <w:link w:val="affffc"/>
    <w:uiPriority w:val="99"/>
    <w:semiHidden/>
    <w:rsid w:val="00D7716D"/>
    <w:rPr>
      <w:rFonts w:ascii="Microsoft YaHei UI" w:eastAsia="Microsoft YaHei UI" w:hAnsi="Microsoft YaHei UI"/>
    </w:rPr>
  </w:style>
  <w:style w:type="paragraph" w:styleId="2f0">
    <w:name w:val="Body Text First Indent 2"/>
    <w:basedOn w:val="affffa"/>
    <w:link w:val="2f1"/>
    <w:uiPriority w:val="99"/>
    <w:semiHidden/>
    <w:unhideWhenUsed/>
    <w:rsid w:val="00D7716D"/>
    <w:pPr>
      <w:spacing w:after="0"/>
      <w:ind w:firstLine="360"/>
    </w:pPr>
  </w:style>
  <w:style w:type="character" w:customStyle="1" w:styleId="2f1">
    <w:name w:val="正文文本首行缩进 2 字符"/>
    <w:basedOn w:val="affffb"/>
    <w:link w:val="2f0"/>
    <w:uiPriority w:val="99"/>
    <w:semiHidden/>
    <w:rsid w:val="00D7716D"/>
    <w:rPr>
      <w:rFonts w:ascii="Microsoft YaHei UI" w:eastAsia="Microsoft YaHei UI" w:hAnsi="Microsoft YaHei UI"/>
    </w:rPr>
  </w:style>
  <w:style w:type="paragraph" w:styleId="affffe">
    <w:name w:val="Normal Indent"/>
    <w:basedOn w:val="a2"/>
    <w:uiPriority w:val="99"/>
    <w:semiHidden/>
    <w:unhideWhenUsed/>
    <w:rsid w:val="00D7716D"/>
    <w:pPr>
      <w:ind w:left="720"/>
    </w:pPr>
  </w:style>
  <w:style w:type="paragraph" w:styleId="afffff">
    <w:name w:val="Note Heading"/>
    <w:basedOn w:val="a2"/>
    <w:next w:val="a2"/>
    <w:link w:val="afffff0"/>
    <w:uiPriority w:val="99"/>
    <w:semiHidden/>
    <w:unhideWhenUsed/>
    <w:rsid w:val="00D7716D"/>
  </w:style>
  <w:style w:type="character" w:customStyle="1" w:styleId="afffff0">
    <w:name w:val="注释标题 字符"/>
    <w:basedOn w:val="a3"/>
    <w:link w:val="afffff"/>
    <w:uiPriority w:val="99"/>
    <w:semiHidden/>
    <w:rsid w:val="00D7716D"/>
    <w:rPr>
      <w:rFonts w:ascii="Microsoft YaHei UI" w:eastAsia="Microsoft YaHei UI" w:hAnsi="Microsoft YaHei UI"/>
    </w:rPr>
  </w:style>
  <w:style w:type="table" w:styleId="afffff1">
    <w:name w:val="Table Contemporary"/>
    <w:basedOn w:val="a4"/>
    <w:uiPriority w:val="99"/>
    <w:semiHidden/>
    <w:unhideWhenUsed/>
    <w:rsid w:val="00D7716D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2">
    <w:name w:val="Light List"/>
    <w:basedOn w:val="a4"/>
    <w:uiPriority w:val="61"/>
    <w:semiHidden/>
    <w:unhideWhenUsed/>
    <w:rsid w:val="00D7716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2">
    <w:name w:val="Light List Accent 1"/>
    <w:basedOn w:val="a4"/>
    <w:uiPriority w:val="61"/>
    <w:semiHidden/>
    <w:unhideWhenUsed/>
    <w:rsid w:val="00D7716D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-22">
    <w:name w:val="Light List Accent 2"/>
    <w:basedOn w:val="a4"/>
    <w:uiPriority w:val="61"/>
    <w:semiHidden/>
    <w:unhideWhenUsed/>
    <w:rsid w:val="00D7716D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-32">
    <w:name w:val="Light List Accent 3"/>
    <w:basedOn w:val="a4"/>
    <w:uiPriority w:val="61"/>
    <w:semiHidden/>
    <w:unhideWhenUsed/>
    <w:rsid w:val="00D7716D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-42">
    <w:name w:val="Light List Accent 4"/>
    <w:basedOn w:val="a4"/>
    <w:uiPriority w:val="61"/>
    <w:semiHidden/>
    <w:unhideWhenUsed/>
    <w:rsid w:val="00D7716D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-52">
    <w:name w:val="Light List Accent 5"/>
    <w:basedOn w:val="a4"/>
    <w:uiPriority w:val="61"/>
    <w:semiHidden/>
    <w:unhideWhenUsed/>
    <w:rsid w:val="00D7716D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-62">
    <w:name w:val="Light List Accent 6"/>
    <w:basedOn w:val="a4"/>
    <w:uiPriority w:val="61"/>
    <w:semiHidden/>
    <w:unhideWhenUsed/>
    <w:rsid w:val="00D7716D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afffff3">
    <w:name w:val="Light Shading"/>
    <w:basedOn w:val="a4"/>
    <w:uiPriority w:val="60"/>
    <w:semiHidden/>
    <w:unhideWhenUsed/>
    <w:rsid w:val="00D7716D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3">
    <w:name w:val="Light Shading Accent 1"/>
    <w:basedOn w:val="a4"/>
    <w:uiPriority w:val="60"/>
    <w:semiHidden/>
    <w:unhideWhenUsed/>
    <w:rsid w:val="00D7716D"/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-23">
    <w:name w:val="Light Shading Accent 2"/>
    <w:basedOn w:val="a4"/>
    <w:uiPriority w:val="60"/>
    <w:semiHidden/>
    <w:unhideWhenUsed/>
    <w:rsid w:val="00D7716D"/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-33">
    <w:name w:val="Light Shading Accent 3"/>
    <w:basedOn w:val="a4"/>
    <w:uiPriority w:val="60"/>
    <w:semiHidden/>
    <w:unhideWhenUsed/>
    <w:rsid w:val="00D7716D"/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-43">
    <w:name w:val="Light Shading Accent 4"/>
    <w:basedOn w:val="a4"/>
    <w:uiPriority w:val="60"/>
    <w:semiHidden/>
    <w:unhideWhenUsed/>
    <w:rsid w:val="00D7716D"/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-53">
    <w:name w:val="Light Shading Accent 5"/>
    <w:basedOn w:val="a4"/>
    <w:uiPriority w:val="60"/>
    <w:semiHidden/>
    <w:unhideWhenUsed/>
    <w:rsid w:val="00D7716D"/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-63">
    <w:name w:val="Light Shading Accent 6"/>
    <w:basedOn w:val="a4"/>
    <w:uiPriority w:val="60"/>
    <w:semiHidden/>
    <w:unhideWhenUsed/>
    <w:rsid w:val="00D7716D"/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afffff4">
    <w:name w:val="Light Grid"/>
    <w:basedOn w:val="a4"/>
    <w:uiPriority w:val="62"/>
    <w:semiHidden/>
    <w:unhideWhenUsed/>
    <w:rsid w:val="00D7716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4">
    <w:name w:val="Light Grid Accent 1"/>
    <w:basedOn w:val="a4"/>
    <w:uiPriority w:val="62"/>
    <w:rsid w:val="00D7716D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-24">
    <w:name w:val="Light Grid Accent 2"/>
    <w:basedOn w:val="a4"/>
    <w:uiPriority w:val="62"/>
    <w:semiHidden/>
    <w:unhideWhenUsed/>
    <w:rsid w:val="00D7716D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-34">
    <w:name w:val="Light Grid Accent 3"/>
    <w:basedOn w:val="a4"/>
    <w:uiPriority w:val="62"/>
    <w:semiHidden/>
    <w:unhideWhenUsed/>
    <w:rsid w:val="00D7716D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-44">
    <w:name w:val="Light Grid Accent 4"/>
    <w:basedOn w:val="a4"/>
    <w:uiPriority w:val="62"/>
    <w:semiHidden/>
    <w:unhideWhenUsed/>
    <w:rsid w:val="00D7716D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-54">
    <w:name w:val="Light Grid Accent 5"/>
    <w:basedOn w:val="a4"/>
    <w:uiPriority w:val="62"/>
    <w:semiHidden/>
    <w:unhideWhenUsed/>
    <w:rsid w:val="00D7716D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-64">
    <w:name w:val="Light Grid Accent 6"/>
    <w:basedOn w:val="a4"/>
    <w:uiPriority w:val="62"/>
    <w:semiHidden/>
    <w:unhideWhenUsed/>
    <w:rsid w:val="00D7716D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afffff5">
    <w:name w:val="Dark List"/>
    <w:basedOn w:val="a4"/>
    <w:uiPriority w:val="70"/>
    <w:semiHidden/>
    <w:unhideWhenUsed/>
    <w:rsid w:val="00D7716D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5">
    <w:name w:val="Dark List Accent 1"/>
    <w:basedOn w:val="a4"/>
    <w:uiPriority w:val="70"/>
    <w:semiHidden/>
    <w:unhideWhenUsed/>
    <w:rsid w:val="00D7716D"/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-25">
    <w:name w:val="Dark List Accent 2"/>
    <w:basedOn w:val="a4"/>
    <w:uiPriority w:val="70"/>
    <w:semiHidden/>
    <w:unhideWhenUsed/>
    <w:rsid w:val="00D7716D"/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-35">
    <w:name w:val="Dark List Accent 3"/>
    <w:basedOn w:val="a4"/>
    <w:uiPriority w:val="70"/>
    <w:semiHidden/>
    <w:unhideWhenUsed/>
    <w:rsid w:val="00D7716D"/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-45">
    <w:name w:val="Dark List Accent 4"/>
    <w:basedOn w:val="a4"/>
    <w:uiPriority w:val="70"/>
    <w:semiHidden/>
    <w:unhideWhenUsed/>
    <w:rsid w:val="00D7716D"/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-55">
    <w:name w:val="Dark List Accent 5"/>
    <w:basedOn w:val="a4"/>
    <w:uiPriority w:val="70"/>
    <w:semiHidden/>
    <w:unhideWhenUsed/>
    <w:rsid w:val="00D7716D"/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-65">
    <w:name w:val="Dark List Accent 6"/>
    <w:basedOn w:val="a4"/>
    <w:uiPriority w:val="70"/>
    <w:rsid w:val="00D7716D"/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table" w:styleId="18">
    <w:name w:val="List Table 1 Light"/>
    <w:basedOn w:val="a4"/>
    <w:uiPriority w:val="46"/>
    <w:rsid w:val="00D771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2">
    <w:name w:val="List Table 1 Light Accent 1"/>
    <w:basedOn w:val="a4"/>
    <w:uiPriority w:val="46"/>
    <w:rsid w:val="00D771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1-22">
    <w:name w:val="List Table 1 Light Accent 2"/>
    <w:basedOn w:val="a4"/>
    <w:uiPriority w:val="46"/>
    <w:rsid w:val="00D771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1-32">
    <w:name w:val="List Table 1 Light Accent 3"/>
    <w:basedOn w:val="a4"/>
    <w:uiPriority w:val="46"/>
    <w:rsid w:val="00D771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1-42">
    <w:name w:val="List Table 1 Light Accent 4"/>
    <w:basedOn w:val="a4"/>
    <w:uiPriority w:val="46"/>
    <w:rsid w:val="00D771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1-52">
    <w:name w:val="List Table 1 Light Accent 5"/>
    <w:basedOn w:val="a4"/>
    <w:uiPriority w:val="46"/>
    <w:rsid w:val="00D771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1-62">
    <w:name w:val="List Table 1 Light Accent 6"/>
    <w:basedOn w:val="a4"/>
    <w:uiPriority w:val="46"/>
    <w:rsid w:val="00D771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2f2">
    <w:name w:val="List Table 2"/>
    <w:basedOn w:val="a4"/>
    <w:uiPriority w:val="47"/>
    <w:rsid w:val="00D7716D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2">
    <w:name w:val="List Table 2 Accent 1"/>
    <w:basedOn w:val="a4"/>
    <w:uiPriority w:val="47"/>
    <w:rsid w:val="00D7716D"/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22">
    <w:name w:val="List Table 2 Accent 2"/>
    <w:basedOn w:val="a4"/>
    <w:uiPriority w:val="47"/>
    <w:rsid w:val="00D7716D"/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32">
    <w:name w:val="List Table 2 Accent 3"/>
    <w:basedOn w:val="a4"/>
    <w:uiPriority w:val="47"/>
    <w:rsid w:val="00D7716D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2">
    <w:name w:val="List Table 2 Accent 4"/>
    <w:basedOn w:val="a4"/>
    <w:uiPriority w:val="47"/>
    <w:rsid w:val="00D7716D"/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2">
    <w:name w:val="List Table 2 Accent 5"/>
    <w:basedOn w:val="a4"/>
    <w:uiPriority w:val="47"/>
    <w:rsid w:val="00D7716D"/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2-62">
    <w:name w:val="List Table 2 Accent 6"/>
    <w:basedOn w:val="a4"/>
    <w:uiPriority w:val="47"/>
    <w:rsid w:val="00D7716D"/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e">
    <w:name w:val="List Table 3"/>
    <w:basedOn w:val="a4"/>
    <w:uiPriority w:val="48"/>
    <w:rsid w:val="00D7716D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4"/>
    <w:uiPriority w:val="48"/>
    <w:rsid w:val="00D7716D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3-20">
    <w:name w:val="List Table 3 Accent 2"/>
    <w:basedOn w:val="a4"/>
    <w:uiPriority w:val="48"/>
    <w:rsid w:val="00D7716D"/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3-30">
    <w:name w:val="List Table 3 Accent 3"/>
    <w:basedOn w:val="a4"/>
    <w:uiPriority w:val="48"/>
    <w:rsid w:val="00D7716D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3-40">
    <w:name w:val="List Table 3 Accent 4"/>
    <w:basedOn w:val="a4"/>
    <w:uiPriority w:val="48"/>
    <w:rsid w:val="00D7716D"/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3-50">
    <w:name w:val="List Table 3 Accent 5"/>
    <w:basedOn w:val="a4"/>
    <w:uiPriority w:val="48"/>
    <w:rsid w:val="00D7716D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3-60">
    <w:name w:val="List Table 3 Accent 6"/>
    <w:basedOn w:val="a4"/>
    <w:uiPriority w:val="48"/>
    <w:rsid w:val="00D7716D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48">
    <w:name w:val="List Table 4"/>
    <w:basedOn w:val="a4"/>
    <w:uiPriority w:val="49"/>
    <w:rsid w:val="00D7716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4"/>
    <w:uiPriority w:val="49"/>
    <w:rsid w:val="00D7716D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4-2">
    <w:name w:val="List Table 4 Accent 2"/>
    <w:basedOn w:val="a4"/>
    <w:uiPriority w:val="49"/>
    <w:rsid w:val="00D7716D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">
    <w:name w:val="List Table 4 Accent 3"/>
    <w:basedOn w:val="a4"/>
    <w:uiPriority w:val="49"/>
    <w:rsid w:val="00D7716D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">
    <w:name w:val="List Table 4 Accent 4"/>
    <w:basedOn w:val="a4"/>
    <w:uiPriority w:val="49"/>
    <w:rsid w:val="00D7716D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">
    <w:name w:val="List Table 4 Accent 5"/>
    <w:basedOn w:val="a4"/>
    <w:uiPriority w:val="49"/>
    <w:rsid w:val="00D7716D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4-6">
    <w:name w:val="List Table 4 Accent 6"/>
    <w:basedOn w:val="a4"/>
    <w:uiPriority w:val="49"/>
    <w:rsid w:val="00D7716D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7">
    <w:name w:val="List Table 5 Dark"/>
    <w:basedOn w:val="a4"/>
    <w:uiPriority w:val="50"/>
    <w:rsid w:val="00D7716D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4"/>
    <w:uiPriority w:val="50"/>
    <w:rsid w:val="00D7716D"/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4"/>
    <w:uiPriority w:val="50"/>
    <w:rsid w:val="00D7716D"/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4"/>
    <w:uiPriority w:val="50"/>
    <w:rsid w:val="00D7716D"/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4"/>
    <w:uiPriority w:val="50"/>
    <w:rsid w:val="00D7716D"/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4"/>
    <w:uiPriority w:val="50"/>
    <w:rsid w:val="00D7716D"/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4"/>
    <w:uiPriority w:val="50"/>
    <w:rsid w:val="00D7716D"/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2">
    <w:name w:val="List Table 6 Colorful"/>
    <w:basedOn w:val="a4"/>
    <w:uiPriority w:val="51"/>
    <w:rsid w:val="00D7716D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4"/>
    <w:uiPriority w:val="51"/>
    <w:rsid w:val="00D7716D"/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6-2">
    <w:name w:val="List Table 6 Colorful Accent 2"/>
    <w:basedOn w:val="a4"/>
    <w:uiPriority w:val="51"/>
    <w:rsid w:val="00D7716D"/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3">
    <w:name w:val="List Table 6 Colorful Accent 3"/>
    <w:basedOn w:val="a4"/>
    <w:uiPriority w:val="51"/>
    <w:rsid w:val="00D7716D"/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">
    <w:name w:val="List Table 6 Colorful Accent 4"/>
    <w:basedOn w:val="a4"/>
    <w:uiPriority w:val="51"/>
    <w:rsid w:val="00D7716D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">
    <w:name w:val="List Table 6 Colorful Accent 5"/>
    <w:basedOn w:val="a4"/>
    <w:uiPriority w:val="51"/>
    <w:rsid w:val="00D7716D"/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6-6">
    <w:name w:val="List Table 6 Colorful Accent 6"/>
    <w:basedOn w:val="a4"/>
    <w:uiPriority w:val="51"/>
    <w:rsid w:val="00D7716D"/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2">
    <w:name w:val="List Table 7 Colorful"/>
    <w:basedOn w:val="a4"/>
    <w:uiPriority w:val="52"/>
    <w:rsid w:val="00D7716D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4"/>
    <w:uiPriority w:val="52"/>
    <w:rsid w:val="00D7716D"/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4"/>
    <w:uiPriority w:val="52"/>
    <w:rsid w:val="00D7716D"/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4"/>
    <w:uiPriority w:val="52"/>
    <w:rsid w:val="00D7716D"/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4"/>
    <w:uiPriority w:val="52"/>
    <w:rsid w:val="00D7716D"/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4"/>
    <w:uiPriority w:val="52"/>
    <w:rsid w:val="00D7716D"/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4"/>
    <w:uiPriority w:val="52"/>
    <w:rsid w:val="00D7716D"/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f6">
    <w:name w:val="E-mail Signature"/>
    <w:basedOn w:val="a2"/>
    <w:link w:val="afffff7"/>
    <w:uiPriority w:val="99"/>
    <w:semiHidden/>
    <w:unhideWhenUsed/>
    <w:rsid w:val="00D7716D"/>
  </w:style>
  <w:style w:type="character" w:customStyle="1" w:styleId="afffff7">
    <w:name w:val="电子邮件签名 字符"/>
    <w:basedOn w:val="a3"/>
    <w:link w:val="afffff6"/>
    <w:uiPriority w:val="99"/>
    <w:semiHidden/>
    <w:rsid w:val="00D7716D"/>
    <w:rPr>
      <w:rFonts w:ascii="Microsoft YaHei UI" w:eastAsia="Microsoft YaHei UI" w:hAnsi="Microsoft YaHei UI"/>
    </w:rPr>
  </w:style>
  <w:style w:type="paragraph" w:styleId="afffff8">
    <w:name w:val="Salutation"/>
    <w:basedOn w:val="a2"/>
    <w:next w:val="a2"/>
    <w:link w:val="afffff9"/>
    <w:uiPriority w:val="99"/>
    <w:semiHidden/>
    <w:unhideWhenUsed/>
    <w:rsid w:val="00D7716D"/>
  </w:style>
  <w:style w:type="character" w:customStyle="1" w:styleId="afffff9">
    <w:name w:val="称呼 字符"/>
    <w:basedOn w:val="a3"/>
    <w:link w:val="afffff8"/>
    <w:uiPriority w:val="99"/>
    <w:semiHidden/>
    <w:rsid w:val="00D7716D"/>
    <w:rPr>
      <w:rFonts w:ascii="Microsoft YaHei UI" w:eastAsia="Microsoft YaHei UI" w:hAnsi="Microsoft YaHei UI"/>
    </w:rPr>
  </w:style>
  <w:style w:type="table" w:styleId="19">
    <w:name w:val="Table Columns 1"/>
    <w:basedOn w:val="a4"/>
    <w:uiPriority w:val="99"/>
    <w:semiHidden/>
    <w:unhideWhenUsed/>
    <w:rsid w:val="00D7716D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umns 2"/>
    <w:basedOn w:val="a4"/>
    <w:uiPriority w:val="99"/>
    <w:semiHidden/>
    <w:unhideWhenUsed/>
    <w:rsid w:val="00D7716D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4"/>
    <w:uiPriority w:val="99"/>
    <w:semiHidden/>
    <w:unhideWhenUsed/>
    <w:rsid w:val="00D7716D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olumns 4"/>
    <w:basedOn w:val="a4"/>
    <w:uiPriority w:val="99"/>
    <w:semiHidden/>
    <w:unhideWhenUsed/>
    <w:rsid w:val="00D7716D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8">
    <w:name w:val="Table Columns 5"/>
    <w:basedOn w:val="a4"/>
    <w:uiPriority w:val="99"/>
    <w:semiHidden/>
    <w:unhideWhenUsed/>
    <w:rsid w:val="00D7716D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fa">
    <w:name w:val="Signature"/>
    <w:basedOn w:val="a2"/>
    <w:link w:val="afffffb"/>
    <w:uiPriority w:val="99"/>
    <w:semiHidden/>
    <w:unhideWhenUsed/>
    <w:rsid w:val="00D7716D"/>
    <w:pPr>
      <w:ind w:left="4320"/>
    </w:pPr>
  </w:style>
  <w:style w:type="character" w:customStyle="1" w:styleId="afffffb">
    <w:name w:val="签名 字符"/>
    <w:basedOn w:val="a3"/>
    <w:link w:val="afffffa"/>
    <w:uiPriority w:val="99"/>
    <w:semiHidden/>
    <w:rsid w:val="00D7716D"/>
    <w:rPr>
      <w:rFonts w:ascii="Microsoft YaHei UI" w:eastAsia="Microsoft YaHei UI" w:hAnsi="Microsoft YaHei UI"/>
    </w:rPr>
  </w:style>
  <w:style w:type="table" w:styleId="1a">
    <w:name w:val="Table Simple 1"/>
    <w:basedOn w:val="a4"/>
    <w:uiPriority w:val="99"/>
    <w:semiHidden/>
    <w:unhideWhenUsed/>
    <w:rsid w:val="00D7716D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Simple 2"/>
    <w:basedOn w:val="a4"/>
    <w:uiPriority w:val="99"/>
    <w:semiHidden/>
    <w:unhideWhenUsed/>
    <w:rsid w:val="00D7716D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Simple 3"/>
    <w:basedOn w:val="a4"/>
    <w:uiPriority w:val="99"/>
    <w:semiHidden/>
    <w:unhideWhenUsed/>
    <w:rsid w:val="00D7716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b">
    <w:name w:val="Table Subtle 1"/>
    <w:basedOn w:val="a4"/>
    <w:uiPriority w:val="99"/>
    <w:semiHidden/>
    <w:unhideWhenUsed/>
    <w:rsid w:val="00D7716D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Subtle 2"/>
    <w:basedOn w:val="a4"/>
    <w:uiPriority w:val="99"/>
    <w:rsid w:val="00D7716D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1c">
    <w:name w:val="index 1"/>
    <w:basedOn w:val="a2"/>
    <w:next w:val="a2"/>
    <w:autoRedefine/>
    <w:uiPriority w:val="99"/>
    <w:semiHidden/>
    <w:unhideWhenUsed/>
    <w:rsid w:val="00D7716D"/>
    <w:pPr>
      <w:ind w:left="220" w:hanging="220"/>
    </w:pPr>
  </w:style>
  <w:style w:type="paragraph" w:styleId="2f6">
    <w:name w:val="index 2"/>
    <w:basedOn w:val="a2"/>
    <w:next w:val="a2"/>
    <w:autoRedefine/>
    <w:uiPriority w:val="99"/>
    <w:semiHidden/>
    <w:unhideWhenUsed/>
    <w:rsid w:val="00D7716D"/>
    <w:pPr>
      <w:ind w:left="440" w:hanging="220"/>
    </w:pPr>
  </w:style>
  <w:style w:type="paragraph" w:styleId="3f1">
    <w:name w:val="index 3"/>
    <w:basedOn w:val="a2"/>
    <w:next w:val="a2"/>
    <w:autoRedefine/>
    <w:uiPriority w:val="99"/>
    <w:semiHidden/>
    <w:unhideWhenUsed/>
    <w:rsid w:val="00D7716D"/>
    <w:pPr>
      <w:ind w:left="660" w:hanging="220"/>
    </w:pPr>
  </w:style>
  <w:style w:type="paragraph" w:styleId="4a">
    <w:name w:val="index 4"/>
    <w:basedOn w:val="a2"/>
    <w:next w:val="a2"/>
    <w:autoRedefine/>
    <w:uiPriority w:val="99"/>
    <w:semiHidden/>
    <w:unhideWhenUsed/>
    <w:rsid w:val="00D7716D"/>
    <w:pPr>
      <w:ind w:left="880" w:hanging="220"/>
    </w:pPr>
  </w:style>
  <w:style w:type="paragraph" w:styleId="59">
    <w:name w:val="index 5"/>
    <w:basedOn w:val="a2"/>
    <w:next w:val="a2"/>
    <w:autoRedefine/>
    <w:uiPriority w:val="99"/>
    <w:semiHidden/>
    <w:unhideWhenUsed/>
    <w:rsid w:val="00D7716D"/>
    <w:pPr>
      <w:ind w:left="1100" w:hanging="220"/>
    </w:pPr>
  </w:style>
  <w:style w:type="paragraph" w:styleId="63">
    <w:name w:val="index 6"/>
    <w:basedOn w:val="a2"/>
    <w:next w:val="a2"/>
    <w:autoRedefine/>
    <w:uiPriority w:val="99"/>
    <w:semiHidden/>
    <w:unhideWhenUsed/>
    <w:rsid w:val="00D7716D"/>
    <w:pPr>
      <w:ind w:left="1320" w:hanging="220"/>
    </w:pPr>
  </w:style>
  <w:style w:type="paragraph" w:styleId="73">
    <w:name w:val="index 7"/>
    <w:basedOn w:val="a2"/>
    <w:next w:val="a2"/>
    <w:autoRedefine/>
    <w:uiPriority w:val="99"/>
    <w:semiHidden/>
    <w:unhideWhenUsed/>
    <w:rsid w:val="00D7716D"/>
    <w:pPr>
      <w:ind w:left="1540" w:hanging="220"/>
    </w:pPr>
  </w:style>
  <w:style w:type="paragraph" w:styleId="82">
    <w:name w:val="index 8"/>
    <w:basedOn w:val="a2"/>
    <w:next w:val="a2"/>
    <w:autoRedefine/>
    <w:uiPriority w:val="99"/>
    <w:semiHidden/>
    <w:unhideWhenUsed/>
    <w:rsid w:val="00D7716D"/>
    <w:pPr>
      <w:ind w:left="1760" w:hanging="220"/>
    </w:pPr>
  </w:style>
  <w:style w:type="paragraph" w:styleId="91">
    <w:name w:val="index 9"/>
    <w:basedOn w:val="a2"/>
    <w:next w:val="a2"/>
    <w:autoRedefine/>
    <w:uiPriority w:val="99"/>
    <w:semiHidden/>
    <w:unhideWhenUsed/>
    <w:rsid w:val="00D7716D"/>
    <w:pPr>
      <w:ind w:left="1980" w:hanging="220"/>
    </w:pPr>
  </w:style>
  <w:style w:type="paragraph" w:styleId="afffffc">
    <w:name w:val="index heading"/>
    <w:basedOn w:val="a2"/>
    <w:next w:val="1c"/>
    <w:uiPriority w:val="99"/>
    <w:semiHidden/>
    <w:unhideWhenUsed/>
    <w:rsid w:val="00D7716D"/>
    <w:rPr>
      <w:rFonts w:cstheme="majorBidi"/>
      <w:b/>
      <w:bCs/>
    </w:rPr>
  </w:style>
  <w:style w:type="paragraph" w:styleId="afffffd">
    <w:name w:val="Closing"/>
    <w:basedOn w:val="a2"/>
    <w:link w:val="afffffe"/>
    <w:uiPriority w:val="99"/>
    <w:semiHidden/>
    <w:unhideWhenUsed/>
    <w:rsid w:val="00D7716D"/>
    <w:pPr>
      <w:ind w:left="4320"/>
    </w:pPr>
  </w:style>
  <w:style w:type="character" w:customStyle="1" w:styleId="afffffe">
    <w:name w:val="结束语 字符"/>
    <w:basedOn w:val="a3"/>
    <w:link w:val="afffffd"/>
    <w:uiPriority w:val="99"/>
    <w:semiHidden/>
    <w:rsid w:val="00D7716D"/>
    <w:rPr>
      <w:rFonts w:ascii="Microsoft YaHei UI" w:eastAsia="Microsoft YaHei UI" w:hAnsi="Microsoft YaHei UI"/>
    </w:rPr>
  </w:style>
  <w:style w:type="table" w:styleId="affffff">
    <w:name w:val="Table Grid"/>
    <w:basedOn w:val="a4"/>
    <w:uiPriority w:val="39"/>
    <w:rsid w:val="00D771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d">
    <w:name w:val="Table Grid 1"/>
    <w:basedOn w:val="a4"/>
    <w:uiPriority w:val="99"/>
    <w:semiHidden/>
    <w:unhideWhenUsed/>
    <w:rsid w:val="00D7716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Grid 2"/>
    <w:basedOn w:val="a4"/>
    <w:uiPriority w:val="99"/>
    <w:semiHidden/>
    <w:unhideWhenUsed/>
    <w:rsid w:val="00D7716D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Grid 3"/>
    <w:basedOn w:val="a4"/>
    <w:uiPriority w:val="99"/>
    <w:semiHidden/>
    <w:unhideWhenUsed/>
    <w:rsid w:val="00D7716D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Grid 4"/>
    <w:basedOn w:val="a4"/>
    <w:uiPriority w:val="99"/>
    <w:semiHidden/>
    <w:unhideWhenUsed/>
    <w:rsid w:val="00D7716D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4"/>
    <w:uiPriority w:val="99"/>
    <w:semiHidden/>
    <w:unhideWhenUsed/>
    <w:rsid w:val="00D7716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4"/>
    <w:uiPriority w:val="99"/>
    <w:semiHidden/>
    <w:unhideWhenUsed/>
    <w:rsid w:val="00D7716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4"/>
    <w:uiPriority w:val="99"/>
    <w:semiHidden/>
    <w:unhideWhenUsed/>
    <w:rsid w:val="00D7716D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3">
    <w:name w:val="Table Grid 8"/>
    <w:basedOn w:val="a4"/>
    <w:uiPriority w:val="99"/>
    <w:semiHidden/>
    <w:unhideWhenUsed/>
    <w:rsid w:val="00D7716D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f0">
    <w:name w:val="Grid Table Light"/>
    <w:basedOn w:val="a4"/>
    <w:uiPriority w:val="40"/>
    <w:rsid w:val="00D7716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e">
    <w:name w:val="Grid Table 1 Light"/>
    <w:basedOn w:val="a4"/>
    <w:uiPriority w:val="46"/>
    <w:rsid w:val="00D7716D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3">
    <w:name w:val="Grid Table 1 Light Accent 1"/>
    <w:basedOn w:val="a4"/>
    <w:uiPriority w:val="46"/>
    <w:rsid w:val="00D7716D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3">
    <w:name w:val="Grid Table 1 Light Accent 2"/>
    <w:basedOn w:val="a4"/>
    <w:uiPriority w:val="46"/>
    <w:rsid w:val="00D7716D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3">
    <w:name w:val="Grid Table 1 Light Accent 3"/>
    <w:basedOn w:val="a4"/>
    <w:uiPriority w:val="46"/>
    <w:rsid w:val="00D7716D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3">
    <w:name w:val="Grid Table 1 Light Accent 4"/>
    <w:basedOn w:val="a4"/>
    <w:uiPriority w:val="46"/>
    <w:rsid w:val="00D7716D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3">
    <w:name w:val="Grid Table 1 Light Accent 5"/>
    <w:basedOn w:val="a4"/>
    <w:uiPriority w:val="46"/>
    <w:rsid w:val="00D7716D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3">
    <w:name w:val="Grid Table 1 Light Accent 6"/>
    <w:basedOn w:val="a4"/>
    <w:uiPriority w:val="46"/>
    <w:rsid w:val="00D7716D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f8">
    <w:name w:val="Grid Table 2"/>
    <w:basedOn w:val="a4"/>
    <w:uiPriority w:val="47"/>
    <w:rsid w:val="00D7716D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3">
    <w:name w:val="Grid Table 2 Accent 1"/>
    <w:basedOn w:val="a4"/>
    <w:uiPriority w:val="47"/>
    <w:rsid w:val="00D7716D"/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23">
    <w:name w:val="Grid Table 2 Accent 2"/>
    <w:basedOn w:val="a4"/>
    <w:uiPriority w:val="47"/>
    <w:rsid w:val="00D7716D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33">
    <w:name w:val="Grid Table 2 Accent 3"/>
    <w:basedOn w:val="a4"/>
    <w:uiPriority w:val="47"/>
    <w:rsid w:val="00D7716D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3">
    <w:name w:val="Grid Table 2 Accent 4"/>
    <w:basedOn w:val="a4"/>
    <w:uiPriority w:val="47"/>
    <w:rsid w:val="00D7716D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3">
    <w:name w:val="Grid Table 2 Accent 5"/>
    <w:basedOn w:val="a4"/>
    <w:uiPriority w:val="47"/>
    <w:rsid w:val="00D7716D"/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2-63">
    <w:name w:val="Grid Table 2 Accent 6"/>
    <w:basedOn w:val="a4"/>
    <w:uiPriority w:val="47"/>
    <w:rsid w:val="00D7716D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f3">
    <w:name w:val="Grid Table 3"/>
    <w:basedOn w:val="a4"/>
    <w:uiPriority w:val="48"/>
    <w:rsid w:val="00D7716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1">
    <w:name w:val="Grid Table 3 Accent 1"/>
    <w:basedOn w:val="a4"/>
    <w:uiPriority w:val="48"/>
    <w:rsid w:val="00D7716D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3-21">
    <w:name w:val="Grid Table 3 Accent 2"/>
    <w:basedOn w:val="a4"/>
    <w:uiPriority w:val="48"/>
    <w:rsid w:val="00D7716D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3-31">
    <w:name w:val="Grid Table 3 Accent 3"/>
    <w:basedOn w:val="a4"/>
    <w:uiPriority w:val="48"/>
    <w:rsid w:val="00D7716D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3-41">
    <w:name w:val="Grid Table 3 Accent 4"/>
    <w:basedOn w:val="a4"/>
    <w:uiPriority w:val="48"/>
    <w:rsid w:val="00D7716D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3-51">
    <w:name w:val="Grid Table 3 Accent 5"/>
    <w:basedOn w:val="a4"/>
    <w:uiPriority w:val="48"/>
    <w:rsid w:val="00D7716D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3-61">
    <w:name w:val="Grid Table 3 Accent 6"/>
    <w:basedOn w:val="a4"/>
    <w:uiPriority w:val="48"/>
    <w:rsid w:val="00D7716D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4c">
    <w:name w:val="Grid Table 4"/>
    <w:basedOn w:val="a4"/>
    <w:uiPriority w:val="49"/>
    <w:rsid w:val="00D7716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4"/>
    <w:uiPriority w:val="49"/>
    <w:rsid w:val="00D7716D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4-20">
    <w:name w:val="Grid Table 4 Accent 2"/>
    <w:basedOn w:val="a4"/>
    <w:uiPriority w:val="49"/>
    <w:rsid w:val="00D7716D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0">
    <w:name w:val="Grid Table 4 Accent 3"/>
    <w:basedOn w:val="a4"/>
    <w:uiPriority w:val="49"/>
    <w:rsid w:val="00D7716D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0">
    <w:name w:val="Grid Table 4 Accent 4"/>
    <w:basedOn w:val="a4"/>
    <w:uiPriority w:val="49"/>
    <w:rsid w:val="00D7716D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0">
    <w:name w:val="Grid Table 4 Accent 5"/>
    <w:basedOn w:val="a4"/>
    <w:uiPriority w:val="49"/>
    <w:rsid w:val="00D7716D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4-60">
    <w:name w:val="Grid Table 4 Accent 6"/>
    <w:basedOn w:val="a4"/>
    <w:uiPriority w:val="49"/>
    <w:rsid w:val="00D7716D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b">
    <w:name w:val="Grid Table 5 Dark"/>
    <w:basedOn w:val="a4"/>
    <w:uiPriority w:val="50"/>
    <w:rsid w:val="00D7716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4"/>
    <w:uiPriority w:val="50"/>
    <w:rsid w:val="00D7716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5-20">
    <w:name w:val="Grid Table 5 Dark Accent 2"/>
    <w:basedOn w:val="a4"/>
    <w:uiPriority w:val="50"/>
    <w:rsid w:val="00D7716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5-30">
    <w:name w:val="Grid Table 5 Dark Accent 3"/>
    <w:basedOn w:val="a4"/>
    <w:uiPriority w:val="50"/>
    <w:rsid w:val="00D7716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5-40">
    <w:name w:val="Grid Table 5 Dark Accent 4"/>
    <w:basedOn w:val="a4"/>
    <w:uiPriority w:val="50"/>
    <w:rsid w:val="00D7716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5-50">
    <w:name w:val="Grid Table 5 Dark Accent 5"/>
    <w:basedOn w:val="a4"/>
    <w:uiPriority w:val="50"/>
    <w:rsid w:val="00D7716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5-60">
    <w:name w:val="Grid Table 5 Dark Accent 6"/>
    <w:basedOn w:val="a4"/>
    <w:uiPriority w:val="50"/>
    <w:rsid w:val="00D7716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65">
    <w:name w:val="Grid Table 6 Colorful"/>
    <w:basedOn w:val="a4"/>
    <w:uiPriority w:val="51"/>
    <w:rsid w:val="00D7716D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4"/>
    <w:uiPriority w:val="51"/>
    <w:rsid w:val="00D7716D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6-20">
    <w:name w:val="Grid Table 6 Colorful Accent 2"/>
    <w:basedOn w:val="a4"/>
    <w:uiPriority w:val="51"/>
    <w:rsid w:val="00D7716D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30">
    <w:name w:val="Grid Table 6 Colorful Accent 3"/>
    <w:basedOn w:val="a4"/>
    <w:uiPriority w:val="51"/>
    <w:rsid w:val="00D7716D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0">
    <w:name w:val="Grid Table 6 Colorful Accent 4"/>
    <w:basedOn w:val="a4"/>
    <w:uiPriority w:val="51"/>
    <w:rsid w:val="00D7716D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0">
    <w:name w:val="Grid Table 6 Colorful Accent 5"/>
    <w:basedOn w:val="a4"/>
    <w:uiPriority w:val="51"/>
    <w:rsid w:val="00D7716D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6-60">
    <w:name w:val="Grid Table 6 Colorful Accent 6"/>
    <w:basedOn w:val="a4"/>
    <w:uiPriority w:val="51"/>
    <w:rsid w:val="00D7716D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5">
    <w:name w:val="Grid Table 7 Colorful"/>
    <w:basedOn w:val="a4"/>
    <w:uiPriority w:val="52"/>
    <w:rsid w:val="00D7716D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4"/>
    <w:uiPriority w:val="52"/>
    <w:rsid w:val="00D7716D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7-20">
    <w:name w:val="Grid Table 7 Colorful Accent 2"/>
    <w:basedOn w:val="a4"/>
    <w:uiPriority w:val="52"/>
    <w:rsid w:val="00D7716D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7-30">
    <w:name w:val="Grid Table 7 Colorful Accent 3"/>
    <w:basedOn w:val="a4"/>
    <w:uiPriority w:val="52"/>
    <w:rsid w:val="00D7716D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7-40">
    <w:name w:val="Grid Table 7 Colorful Accent 4"/>
    <w:basedOn w:val="a4"/>
    <w:uiPriority w:val="52"/>
    <w:rsid w:val="00D7716D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7-50">
    <w:name w:val="Grid Table 7 Colorful Accent 5"/>
    <w:basedOn w:val="a4"/>
    <w:uiPriority w:val="52"/>
    <w:rsid w:val="00D7716D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7-60">
    <w:name w:val="Grid Table 7 Colorful Accent 6"/>
    <w:basedOn w:val="a4"/>
    <w:uiPriority w:val="52"/>
    <w:rsid w:val="00D7716D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1f">
    <w:name w:val="Table Web 1"/>
    <w:basedOn w:val="a4"/>
    <w:uiPriority w:val="99"/>
    <w:semiHidden/>
    <w:unhideWhenUsed/>
    <w:rsid w:val="00D7716D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9">
    <w:name w:val="Table Web 2"/>
    <w:basedOn w:val="a4"/>
    <w:uiPriority w:val="99"/>
    <w:semiHidden/>
    <w:unhideWhenUsed/>
    <w:rsid w:val="00D7716D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4">
    <w:name w:val="Table Web 3"/>
    <w:basedOn w:val="a4"/>
    <w:uiPriority w:val="99"/>
    <w:rsid w:val="00D7716D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affffff1">
    <w:name w:val="footnote reference"/>
    <w:basedOn w:val="a3"/>
    <w:uiPriority w:val="99"/>
    <w:semiHidden/>
    <w:unhideWhenUsed/>
    <w:rsid w:val="00D7716D"/>
    <w:rPr>
      <w:rFonts w:ascii="Microsoft YaHei UI" w:eastAsia="Microsoft YaHei UI" w:hAnsi="Microsoft YaHei UI"/>
      <w:vertAlign w:val="superscript"/>
    </w:rPr>
  </w:style>
  <w:style w:type="character" w:styleId="affffff2">
    <w:name w:val="line number"/>
    <w:basedOn w:val="a3"/>
    <w:uiPriority w:val="99"/>
    <w:semiHidden/>
    <w:unhideWhenUsed/>
    <w:rsid w:val="00D7716D"/>
    <w:rPr>
      <w:rFonts w:ascii="Microsoft YaHei UI" w:eastAsia="Microsoft YaHei UI" w:hAnsi="Microsoft YaHei UI"/>
    </w:rPr>
  </w:style>
  <w:style w:type="table" w:styleId="1f0">
    <w:name w:val="Table 3D effects 1"/>
    <w:basedOn w:val="a4"/>
    <w:uiPriority w:val="99"/>
    <w:semiHidden/>
    <w:unhideWhenUsed/>
    <w:rsid w:val="00D7716D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a">
    <w:name w:val="Table 3D effects 2"/>
    <w:basedOn w:val="a4"/>
    <w:uiPriority w:val="99"/>
    <w:semiHidden/>
    <w:unhideWhenUsed/>
    <w:rsid w:val="00D7716D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5">
    <w:name w:val="Table 3D effects 3"/>
    <w:basedOn w:val="a4"/>
    <w:uiPriority w:val="99"/>
    <w:semiHidden/>
    <w:unhideWhenUsed/>
    <w:rsid w:val="00D771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f3">
    <w:name w:val="Table Theme"/>
    <w:basedOn w:val="a4"/>
    <w:uiPriority w:val="99"/>
    <w:semiHidden/>
    <w:unhideWhenUsed/>
    <w:rsid w:val="00D771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ffff4">
    <w:name w:val="page number"/>
    <w:basedOn w:val="a3"/>
    <w:uiPriority w:val="99"/>
    <w:semiHidden/>
    <w:unhideWhenUsed/>
    <w:rsid w:val="00D7716D"/>
    <w:rPr>
      <w:rFonts w:ascii="Microsoft YaHei UI" w:eastAsia="Microsoft YaHei UI" w:hAnsi="Microsoft YaHei U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385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14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3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38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9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924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5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826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2140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159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0465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5290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7219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57074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11881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89888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87137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9197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unner\AppData\Local\Microsoft\Office\16.0\DTS\zh-CN%7b2ED39D93-313C-4629-8FB7-08C6F9F71329%7d\%7bE1C13D19-8D3A-454A-98BE-B92C04C07045%7dtf02786999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{E1C13D19-8D3A-454A-98BE-B92C04C07045}tf02786999.dotx</Template>
  <TotalTime>0</TotalTime>
  <Pages>2</Pages>
  <Words>126</Words>
  <Characters>721</Characters>
  <Application>Microsoft Office Word</Application>
  <DocSecurity>0</DocSecurity>
  <Lines>6</Lines>
  <Paragraphs>1</Paragraphs>
  <ScaleCrop>false</ScaleCrop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2020-08-05T06:52:00Z</dcterms:created>
  <dcterms:modified xsi:type="dcterms:W3CDTF">2020-08-26T04:02:00Z</dcterms:modified>
</cp:coreProperties>
</file>