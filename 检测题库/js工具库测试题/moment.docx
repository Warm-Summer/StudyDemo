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DE7F" w14:textId="77777777" w:rsidR="00216839" w:rsidRPr="00216839" w:rsidRDefault="00216839" w:rsidP="00216839">
      <w:pPr>
        <w:outlineLvl w:val="0"/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</w:pPr>
      <w:r w:rsidRPr="00216839"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moment考试题</w:t>
      </w:r>
    </w:p>
    <w:p w14:paraId="5E647698" w14:textId="1B8397FF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1、moment()方法里可以接收的参数不包括（</w:t>
      </w:r>
      <w:r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C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4F26887D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A、数字 </w:t>
      </w:r>
    </w:p>
    <w:p w14:paraId="144F07D1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B、字符串  </w:t>
      </w:r>
    </w:p>
    <w:p w14:paraId="36EB9FB0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C、布尔值 </w:t>
      </w:r>
    </w:p>
    <w:p w14:paraId="0859F6B6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D、对象</w:t>
      </w:r>
    </w:p>
    <w:p w14:paraId="7E5A5A70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6B4C6EF9" w14:textId="08EB8B96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2、获取一个2008年8月8号的moment对象，正确的是（</w:t>
      </w:r>
      <w:r w:rsidR="00E34D06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6E4A430F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A、moment([2008, 8, 8]);</w:t>
      </w:r>
    </w:p>
    <w:p w14:paraId="31FB995A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B、moment({year:2008, month:8, date:8});</w:t>
      </w:r>
    </w:p>
    <w:p w14:paraId="1C36D1C3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C、moment(new Date(2008, 8, 8));</w:t>
      </w:r>
    </w:p>
    <w:p w14:paraId="7E19E4ED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D、moment('2008-08-08');</w:t>
      </w:r>
    </w:p>
    <w:p w14:paraId="4270560D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6AA21799" w14:textId="7A612626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3、获取星期的正确方法为（</w:t>
      </w:r>
      <w:r w:rsidR="000B0DAB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  <w:r w:rsidR="00F808AC" w:rsidRPr="00F808AC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B</w:t>
      </w:r>
    </w:p>
    <w:p w14:paraId="6770317B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A、date() </w:t>
      </w:r>
    </w:p>
    <w:p w14:paraId="562720E9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B、week() </w:t>
      </w:r>
    </w:p>
    <w:p w14:paraId="362673B2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weekYear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7C314076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isoWeek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()</w:t>
      </w:r>
    </w:p>
    <w:p w14:paraId="0882F60B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2325AB30" w14:textId="70C1E4F8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4、设置星期的正确方法为（ </w:t>
      </w:r>
      <w:r w:rsidR="000F53E1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A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772503D6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A、day()</w:t>
      </w:r>
    </w:p>
    <w:p w14:paraId="621119CF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B、date() </w:t>
      </w:r>
    </w:p>
    <w:p w14:paraId="4517F7C9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C、week() </w:t>
      </w:r>
    </w:p>
    <w:p w14:paraId="4389AED7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quater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()</w:t>
      </w:r>
    </w:p>
    <w:p w14:paraId="14053943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277279F0" w14:textId="5A446A4A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5、获取年份的正确方法是（ </w:t>
      </w:r>
      <w:r w:rsidR="000F53E1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）</w:t>
      </w:r>
    </w:p>
    <w:p w14:paraId="6DBCA14F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weeksInYear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78854B95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B、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dayOfYear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2CB184F2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weekYear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31460E75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D、get('year')</w:t>
      </w:r>
    </w:p>
    <w:p w14:paraId="67A57079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50D8C738" w14:textId="6A9328FC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6、设置日期的起点为月份的第一天，正确方法是（</w:t>
      </w:r>
      <w:r w:rsidR="001542C4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A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275F9373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startOf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('month') </w:t>
      </w:r>
    </w:p>
    <w:p w14:paraId="18A87008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B、month() </w:t>
      </w:r>
    </w:p>
    <w:p w14:paraId="10DEA0CD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C、set('month', 1)</w:t>
      </w:r>
    </w:p>
    <w:p w14:paraId="47CB8D4C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D、add(1, 'month')</w:t>
      </w:r>
    </w:p>
    <w:p w14:paraId="66F8789F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653847B2" w14:textId="04A2C90E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7、把一个moment对象格式化为"时:分:秒"的方法是（</w:t>
      </w:r>
      <w:r w:rsidR="000B3F73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B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3B2372FF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A、get('date') </w:t>
      </w:r>
    </w:p>
    <w:p w14:paraId="59FF79BA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B、format('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HH:mm:ss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') </w:t>
      </w:r>
    </w:p>
    <w:p w14:paraId="38EDAD49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toString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111DA5C2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D、hour()</w:t>
      </w:r>
    </w:p>
    <w:p w14:paraId="396CCDF5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1E25F89D" w14:textId="728A526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8、检测两个时间点是否相同的方法是（</w:t>
      </w:r>
      <w:r w:rsidR="001F0535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31BF52E3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isBefore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13DB9C9E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lastRenderedPageBreak/>
        <w:t>B、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isAfter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6B141E2E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isSameOrBefor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()</w:t>
      </w:r>
    </w:p>
    <w:p w14:paraId="7DD6C12B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isSame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()</w:t>
      </w:r>
    </w:p>
    <w:p w14:paraId="32BD9591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2E1FBAC3" w14:textId="18D6900E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9、获取毫秒的时间戳的方法是（</w:t>
      </w:r>
      <w:r w:rsidR="00E434A4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B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  <w:r w:rsidR="00F808AC" w:rsidRPr="00F808AC">
        <w:rPr>
          <w:rFonts w:ascii="宋体" w:eastAsia="宋体" w:hAnsi="宋体" w:cs="宋体" w:hint="eastAsia"/>
          <w:color w:val="FF0000"/>
          <w:spacing w:val="2"/>
          <w:sz w:val="23"/>
          <w:szCs w:val="23"/>
        </w:rPr>
        <w:t>C</w:t>
      </w:r>
    </w:p>
    <w:p w14:paraId="124C9193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A、format() </w:t>
      </w:r>
    </w:p>
    <w:p w14:paraId="1E7979DD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B、get('millisecond') </w:t>
      </w:r>
    </w:p>
    <w:p w14:paraId="3544D55F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valueOf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2CBA7F4B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unix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()</w:t>
      </w:r>
    </w:p>
    <w:p w14:paraId="09B23BAA" w14:textId="77777777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</w:p>
    <w:p w14:paraId="15A78CF3" w14:textId="013561E8" w:rsidR="00216839" w:rsidRPr="00216839" w:rsidRDefault="00216839" w:rsidP="00216839">
      <w:pPr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10、获取语言环境下的星期最小缩写数组的方法是（</w:t>
      </w:r>
      <w:r w:rsidR="0010633D">
        <w:rPr>
          <w:rFonts w:ascii="宋体" w:eastAsia="宋体" w:hAnsi="宋体" w:cs="宋体" w:hint="eastAsia"/>
          <w:color w:val="404040"/>
          <w:spacing w:val="2"/>
          <w:sz w:val="23"/>
          <w:szCs w:val="23"/>
        </w:rPr>
        <w:t>D</w:t>
      </w: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 ）</w:t>
      </w:r>
    </w:p>
    <w:p w14:paraId="57D715DA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A、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monthsShort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716E2249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B、weekdays()</w:t>
      </w:r>
    </w:p>
    <w:p w14:paraId="29263F69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C、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weekdaysShort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 xml:space="preserve">() </w:t>
      </w:r>
    </w:p>
    <w:p w14:paraId="3B5B6068" w14:textId="77777777" w:rsidR="00216839" w:rsidRPr="00216839" w:rsidRDefault="00216839" w:rsidP="00216839">
      <w:pPr>
        <w:ind w:firstLine="480"/>
        <w:rPr>
          <w:rFonts w:ascii="宋体" w:eastAsia="宋体" w:hAnsi="宋体" w:cs="宋体"/>
          <w:color w:val="404040"/>
          <w:spacing w:val="2"/>
          <w:sz w:val="23"/>
          <w:szCs w:val="23"/>
        </w:rPr>
      </w:pPr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D、</w:t>
      </w:r>
      <w:proofErr w:type="spellStart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weekdaysMin</w:t>
      </w:r>
      <w:proofErr w:type="spellEnd"/>
      <w:r w:rsidRPr="00216839">
        <w:rPr>
          <w:rFonts w:ascii="宋体" w:eastAsia="宋体" w:hAnsi="宋体" w:cs="宋体"/>
          <w:color w:val="404040"/>
          <w:spacing w:val="2"/>
          <w:sz w:val="23"/>
          <w:szCs w:val="23"/>
        </w:rPr>
        <w:t>()</w:t>
      </w:r>
    </w:p>
    <w:p w14:paraId="6730D0A0" w14:textId="77777777" w:rsidR="00A9204E" w:rsidRPr="00216839" w:rsidRDefault="00A9204E"/>
    <w:sectPr w:rsidR="00A9204E" w:rsidRPr="00216839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1AB65" w14:textId="77777777" w:rsidR="008A5DD6" w:rsidRDefault="008A5DD6" w:rsidP="00D7716D">
      <w:r>
        <w:separator/>
      </w:r>
    </w:p>
  </w:endnote>
  <w:endnote w:type="continuationSeparator" w:id="0">
    <w:p w14:paraId="21D330C0" w14:textId="77777777" w:rsidR="008A5DD6" w:rsidRDefault="008A5DD6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AA129" w14:textId="77777777" w:rsidR="008A5DD6" w:rsidRDefault="008A5DD6" w:rsidP="00D7716D">
      <w:r>
        <w:separator/>
      </w:r>
    </w:p>
  </w:footnote>
  <w:footnote w:type="continuationSeparator" w:id="0">
    <w:p w14:paraId="626ABB57" w14:textId="77777777" w:rsidR="008A5DD6" w:rsidRDefault="008A5DD6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39"/>
    <w:rsid w:val="00002B37"/>
    <w:rsid w:val="0005650B"/>
    <w:rsid w:val="000B0DAB"/>
    <w:rsid w:val="000B3F73"/>
    <w:rsid w:val="000F53E1"/>
    <w:rsid w:val="0010633D"/>
    <w:rsid w:val="001542C4"/>
    <w:rsid w:val="001F0535"/>
    <w:rsid w:val="00216839"/>
    <w:rsid w:val="00265945"/>
    <w:rsid w:val="00334FD0"/>
    <w:rsid w:val="004E108E"/>
    <w:rsid w:val="005856CF"/>
    <w:rsid w:val="00645252"/>
    <w:rsid w:val="006D3D74"/>
    <w:rsid w:val="0073652B"/>
    <w:rsid w:val="0083569A"/>
    <w:rsid w:val="008A5DD6"/>
    <w:rsid w:val="00A9204E"/>
    <w:rsid w:val="00B259A6"/>
    <w:rsid w:val="00D7716D"/>
    <w:rsid w:val="00E34D06"/>
    <w:rsid w:val="00E434A4"/>
    <w:rsid w:val="00F8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7E5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5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2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56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352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86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73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nner\AppData\Local\Microsoft\Office\16.0\DTS\zh-CN%7b2ED39D93-313C-4629-8FB7-08C6F9F71329%7d\%7bE1C13D19-8D3A-454A-98BE-B92C04C07045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{E1C13D19-8D3A-454A-98BE-B92C04C07045}tf02786999.dotx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2020-08-26T01:14:00Z</dcterms:created>
  <dcterms:modified xsi:type="dcterms:W3CDTF">2020-08-26T04:53:00Z</dcterms:modified>
</cp:coreProperties>
</file>