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C1CC" w14:textId="4B919E3A" w:rsidR="000960AD" w:rsidRPr="000960AD" w:rsidRDefault="000960AD" w:rsidP="000960AD">
      <w:pPr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u w:val="single"/>
        </w:rPr>
      </w:pPr>
      <w:r w:rsidRPr="00E90743">
        <w:rPr>
          <w:rFonts w:ascii="华文楷体" w:eastAsia="华文楷体" w:hAnsi="华文楷体" w:cs="宋体" w:hint="eastAsia"/>
          <w:b/>
          <w:bCs/>
          <w:i/>
          <w:iCs/>
          <w:color w:val="000000" w:themeColor="text1"/>
          <w:spacing w:val="2"/>
          <w:highlight w:val="yellow"/>
          <w:u w:val="single"/>
        </w:rPr>
        <w:t>jQuery</w:t>
      </w:r>
    </w:p>
    <w:p w14:paraId="3893B76F" w14:textId="1B1BFCA8" w:rsidR="000960AD" w:rsidRPr="000960AD" w:rsidRDefault="000960AD" w:rsidP="000960AD">
      <w:pPr>
        <w:rPr>
          <w:rFonts w:ascii="华文楷体" w:eastAsia="华文楷体" w:hAnsi="华文楷体" w:cs="宋体" w:hint="eastAsia"/>
          <w:color w:val="000000" w:themeColor="text1"/>
          <w:spacing w:val="2"/>
        </w:rPr>
      </w:pPr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5、把p标签插入到div里，正确的方法为（ A）</w:t>
      </w:r>
    </w:p>
    <w:p w14:paraId="15F0E9C1" w14:textId="77777777" w:rsidR="000960AD" w:rsidRPr="000960AD" w:rsidRDefault="000960AD" w:rsidP="000960AD">
      <w:pPr>
        <w:ind w:firstLine="480"/>
        <w:rPr>
          <w:rFonts w:ascii="华文楷体" w:eastAsia="华文楷体" w:hAnsi="华文楷体" w:cs="宋体" w:hint="eastAsia"/>
          <w:color w:val="000000" w:themeColor="text1"/>
          <w:spacing w:val="2"/>
        </w:rPr>
      </w:pPr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 xml:space="preserve">A、$('p').append('div') </w:t>
      </w:r>
    </w:p>
    <w:p w14:paraId="56444F14" w14:textId="77777777" w:rsidR="000960AD" w:rsidRPr="000960AD" w:rsidRDefault="000960AD" w:rsidP="000960AD">
      <w:pPr>
        <w:ind w:firstLine="480"/>
        <w:rPr>
          <w:rFonts w:ascii="华文楷体" w:eastAsia="华文楷体" w:hAnsi="华文楷体" w:cs="宋体" w:hint="eastAsia"/>
          <w:color w:val="000000" w:themeColor="text1"/>
          <w:spacing w:val="2"/>
        </w:rPr>
      </w:pPr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 xml:space="preserve">B、$('div').html('&lt;p&gt;') </w:t>
      </w:r>
    </w:p>
    <w:p w14:paraId="159A946D" w14:textId="77777777" w:rsidR="000960AD" w:rsidRPr="000960AD" w:rsidRDefault="000960AD" w:rsidP="000960AD">
      <w:pPr>
        <w:ind w:firstLine="480"/>
        <w:rPr>
          <w:rFonts w:ascii="华文楷体" w:eastAsia="华文楷体" w:hAnsi="华文楷体" w:cs="宋体" w:hint="eastAsia"/>
          <w:color w:val="000000" w:themeColor="text1"/>
          <w:spacing w:val="2"/>
        </w:rPr>
      </w:pPr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C、$('div').</w:t>
      </w:r>
      <w:proofErr w:type="spellStart"/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appendTo</w:t>
      </w:r>
      <w:proofErr w:type="spellEnd"/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('p')</w:t>
      </w:r>
    </w:p>
    <w:p w14:paraId="663CCB20" w14:textId="77777777" w:rsidR="000960AD" w:rsidRPr="000960AD" w:rsidRDefault="000960AD" w:rsidP="000960AD">
      <w:pPr>
        <w:ind w:firstLine="480"/>
        <w:rPr>
          <w:rFonts w:ascii="华文楷体" w:eastAsia="华文楷体" w:hAnsi="华文楷体" w:cs="宋体" w:hint="eastAsia"/>
          <w:color w:val="000000" w:themeColor="text1"/>
          <w:spacing w:val="2"/>
        </w:rPr>
      </w:pPr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D、$('div').</w:t>
      </w:r>
      <w:proofErr w:type="spellStart"/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prependTo</w:t>
      </w:r>
      <w:proofErr w:type="spellEnd"/>
      <w:r w:rsidRPr="000960AD">
        <w:rPr>
          <w:rFonts w:ascii="华文楷体" w:eastAsia="华文楷体" w:hAnsi="华文楷体" w:cs="宋体" w:hint="eastAsia"/>
          <w:color w:val="000000" w:themeColor="text1"/>
          <w:spacing w:val="2"/>
        </w:rPr>
        <w:t>('p')</w:t>
      </w:r>
    </w:p>
    <w:p w14:paraId="6201AEA1" w14:textId="1BB888C2" w:rsidR="00A9204E" w:rsidRDefault="000960AD">
      <w:pPr>
        <w:rPr>
          <w:rFonts w:ascii="华文楷体" w:eastAsia="华文楷体" w:hAnsi="华文楷体"/>
          <w:b/>
          <w:bCs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 w:rsidRPr="000960AD">
        <w:rPr>
          <w:rFonts w:ascii="华文楷体" w:eastAsia="华文楷体" w:hAnsi="华文楷体" w:hint="eastAsia"/>
          <w:b/>
          <w:bCs/>
        </w:rPr>
        <w:t>B</w:t>
      </w:r>
    </w:p>
    <w:p w14:paraId="11633825" w14:textId="17F4E1F3" w:rsidR="000960AD" w:rsidRDefault="000960AD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解析：append：将子元素插入父元素之中，子元素在前，父元素在后；</w:t>
      </w:r>
    </w:p>
    <w:p w14:paraId="288CDDC1" w14:textId="13982062" w:rsidR="000960AD" w:rsidRDefault="000960AD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/>
          <w:b/>
          <w:bCs/>
        </w:rPr>
        <w:tab/>
      </w:r>
      <w:proofErr w:type="spellStart"/>
      <w:r>
        <w:rPr>
          <w:rFonts w:ascii="华文楷体" w:eastAsia="华文楷体" w:hAnsi="华文楷体" w:hint="eastAsia"/>
          <w:b/>
          <w:bCs/>
        </w:rPr>
        <w:t>appendTo</w:t>
      </w:r>
      <w:proofErr w:type="spellEnd"/>
      <w:r>
        <w:rPr>
          <w:rFonts w:ascii="华文楷体" w:eastAsia="华文楷体" w:hAnsi="华文楷体" w:hint="eastAsia"/>
          <w:b/>
          <w:bCs/>
        </w:rPr>
        <w:t>：和append一样，不同的是父元素在前面，子元素在后面；</w:t>
      </w:r>
    </w:p>
    <w:p w14:paraId="4E1F1296" w14:textId="2284E55D" w:rsidR="000960AD" w:rsidRDefault="000960AD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/>
          <w:b/>
          <w:bCs/>
        </w:rPr>
        <w:tab/>
      </w:r>
      <w:proofErr w:type="spellStart"/>
      <w:r>
        <w:rPr>
          <w:rFonts w:ascii="华文楷体" w:eastAsia="华文楷体" w:hAnsi="华文楷体" w:hint="eastAsia"/>
          <w:b/>
          <w:bCs/>
        </w:rPr>
        <w:t>pre</w:t>
      </w:r>
      <w:r>
        <w:rPr>
          <w:rFonts w:ascii="华文楷体" w:eastAsia="华文楷体" w:hAnsi="华文楷体"/>
          <w:b/>
          <w:bCs/>
        </w:rPr>
        <w:t>pendTo</w:t>
      </w:r>
      <w:proofErr w:type="spellEnd"/>
      <w:r>
        <w:rPr>
          <w:rFonts w:ascii="华文楷体" w:eastAsia="华文楷体" w:hAnsi="华文楷体"/>
          <w:b/>
          <w:bCs/>
        </w:rPr>
        <w:t>:</w:t>
      </w:r>
      <w:r>
        <w:rPr>
          <w:rFonts w:ascii="华文楷体" w:eastAsia="华文楷体" w:hAnsi="华文楷体"/>
          <w:b/>
          <w:bCs/>
        </w:rPr>
        <w:tab/>
      </w:r>
      <w:r>
        <w:rPr>
          <w:rFonts w:ascii="华文楷体" w:eastAsia="华文楷体" w:hAnsi="华文楷体" w:hint="eastAsia"/>
          <w:b/>
          <w:bCs/>
        </w:rPr>
        <w:t>也是一种子元素插入到父元素的方法，但是</w:t>
      </w:r>
      <w:proofErr w:type="spellStart"/>
      <w:r w:rsidR="008D69EF">
        <w:rPr>
          <w:rFonts w:ascii="华文楷体" w:eastAsia="华文楷体" w:hAnsi="华文楷体" w:hint="eastAsia"/>
          <w:b/>
          <w:bCs/>
        </w:rPr>
        <w:t>prependTo</w:t>
      </w:r>
      <w:proofErr w:type="spellEnd"/>
      <w:r w:rsidR="008D69EF">
        <w:rPr>
          <w:rFonts w:ascii="华文楷体" w:eastAsia="华文楷体" w:hAnsi="华文楷体" w:hint="eastAsia"/>
          <w:b/>
          <w:bCs/>
        </w:rPr>
        <w:t>必须要使用父元素去添加</w:t>
      </w:r>
      <w:proofErr w:type="gramStart"/>
      <w:r w:rsidR="008D69EF">
        <w:rPr>
          <w:rFonts w:ascii="华文楷体" w:eastAsia="华文楷体" w:hAnsi="华文楷体" w:hint="eastAsia"/>
          <w:b/>
          <w:bCs/>
        </w:rPr>
        <w:t>一</w:t>
      </w:r>
      <w:proofErr w:type="gramEnd"/>
      <w:r w:rsidR="008D69EF">
        <w:rPr>
          <w:rFonts w:ascii="华文楷体" w:eastAsia="华文楷体" w:hAnsi="华文楷体" w:hint="eastAsia"/>
          <w:b/>
          <w:bCs/>
        </w:rPr>
        <w:t>个子元素；</w:t>
      </w:r>
    </w:p>
    <w:p w14:paraId="5F5FF381" w14:textId="6B56A434" w:rsidR="008D69EF" w:rsidRDefault="008D69EF">
      <w:pPr>
        <w:rPr>
          <w:rFonts w:ascii="华文楷体" w:eastAsia="华文楷体" w:hAnsi="华文楷体" w:hint="eastAsia"/>
          <w:b/>
          <w:bCs/>
        </w:rPr>
      </w:pPr>
      <w:r>
        <w:rPr>
          <w:rFonts w:ascii="华文楷体" w:eastAsia="华文楷体" w:hAnsi="华文楷体"/>
          <w:b/>
          <w:bCs/>
        </w:rPr>
        <w:tab/>
      </w:r>
      <w:r w:rsidRPr="008D69EF">
        <w:rPr>
          <w:rFonts w:ascii="华文楷体" w:eastAsia="华文楷体" w:hAnsi="华文楷体"/>
          <w:b/>
          <w:bCs/>
        </w:rPr>
        <w:t>html()方法用来设置对应HTML元素内容或者说成替换，而append()方法用来追加内容。</w:t>
      </w:r>
    </w:p>
    <w:p w14:paraId="2F09A1DC" w14:textId="1F934792" w:rsidR="000960AD" w:rsidRDefault="000960AD">
      <w:pPr>
        <w:rPr>
          <w:rFonts w:ascii="华文楷体" w:eastAsia="华文楷体" w:hAnsi="华文楷体"/>
          <w:b/>
          <w:bCs/>
        </w:rPr>
      </w:pPr>
    </w:p>
    <w:p w14:paraId="2EA1E695" w14:textId="68681DEB" w:rsidR="000960AD" w:rsidRPr="000960AD" w:rsidRDefault="000960AD" w:rsidP="000960AD">
      <w:pPr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/>
        </w:rPr>
        <w:t>7、获取有定位</w:t>
      </w:r>
      <w:proofErr w:type="gramStart"/>
      <w:r w:rsidRPr="000960AD">
        <w:rPr>
          <w:rFonts w:ascii="华文楷体" w:eastAsia="华文楷体" w:hAnsi="华文楷体"/>
        </w:rPr>
        <w:t>的父级的</w:t>
      </w:r>
      <w:proofErr w:type="gramEnd"/>
      <w:r w:rsidRPr="000960AD">
        <w:rPr>
          <w:rFonts w:ascii="华文楷体" w:eastAsia="华文楷体" w:hAnsi="华文楷体"/>
        </w:rPr>
        <w:t>方法为（C ）</w:t>
      </w:r>
    </w:p>
    <w:p w14:paraId="14179CF3" w14:textId="77777777" w:rsidR="000960AD" w:rsidRPr="000960AD" w:rsidRDefault="000960AD" w:rsidP="000960AD">
      <w:pPr>
        <w:ind w:firstLine="720"/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/>
        </w:rPr>
        <w:t>A、</w:t>
      </w:r>
      <w:proofErr w:type="spellStart"/>
      <w:r w:rsidRPr="000960AD">
        <w:rPr>
          <w:rFonts w:ascii="华文楷体" w:eastAsia="华文楷体" w:hAnsi="华文楷体"/>
        </w:rPr>
        <w:t>offsetParent</w:t>
      </w:r>
      <w:proofErr w:type="spellEnd"/>
      <w:r w:rsidRPr="000960AD">
        <w:rPr>
          <w:rFonts w:ascii="华文楷体" w:eastAsia="华文楷体" w:hAnsi="华文楷体"/>
        </w:rPr>
        <w:t xml:space="preserve">() </w:t>
      </w:r>
    </w:p>
    <w:p w14:paraId="68ECE04E" w14:textId="77777777" w:rsidR="000960AD" w:rsidRPr="000960AD" w:rsidRDefault="000960AD" w:rsidP="000960AD">
      <w:pPr>
        <w:ind w:firstLine="720"/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/>
        </w:rPr>
        <w:t>B、parent()</w:t>
      </w:r>
    </w:p>
    <w:p w14:paraId="6265FBDB" w14:textId="77777777" w:rsidR="000960AD" w:rsidRPr="000960AD" w:rsidRDefault="000960AD" w:rsidP="000960AD">
      <w:pPr>
        <w:ind w:firstLine="720"/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/>
        </w:rPr>
        <w:t xml:space="preserve">C、parents() </w:t>
      </w:r>
    </w:p>
    <w:p w14:paraId="702D6CED" w14:textId="0A8EE669" w:rsidR="000960AD" w:rsidRDefault="000960AD" w:rsidP="000960AD">
      <w:pPr>
        <w:ind w:firstLine="720"/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/>
        </w:rPr>
        <w:t>D、</w:t>
      </w:r>
      <w:proofErr w:type="spellStart"/>
      <w:r w:rsidRPr="000960AD">
        <w:rPr>
          <w:rFonts w:ascii="华文楷体" w:eastAsia="华文楷体" w:hAnsi="华文楷体"/>
        </w:rPr>
        <w:t>parentsUntil</w:t>
      </w:r>
      <w:proofErr w:type="spellEnd"/>
      <w:r w:rsidRPr="000960AD">
        <w:rPr>
          <w:rFonts w:ascii="华文楷体" w:eastAsia="华文楷体" w:hAnsi="华文楷体"/>
        </w:rPr>
        <w:t>()</w:t>
      </w:r>
    </w:p>
    <w:p w14:paraId="11D0E47B" w14:textId="7D50A4FF" w:rsidR="000960AD" w:rsidRDefault="000960AD" w:rsidP="000960AD">
      <w:pPr>
        <w:rPr>
          <w:rFonts w:ascii="华文楷体" w:eastAsia="华文楷体" w:hAnsi="华文楷体"/>
          <w:b/>
          <w:bCs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  <w:b/>
          <w:bCs/>
        </w:rPr>
        <w:t>A</w:t>
      </w:r>
    </w:p>
    <w:p w14:paraId="19D6C8AB" w14:textId="4D90DA66" w:rsidR="000960AD" w:rsidRDefault="000960AD" w:rsidP="000960AD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解析：</w:t>
      </w:r>
      <w:proofErr w:type="spellStart"/>
      <w:r w:rsidR="008D69EF" w:rsidRPr="008D69EF">
        <w:rPr>
          <w:rFonts w:ascii="华文楷体" w:eastAsia="华文楷体" w:hAnsi="华文楷体"/>
          <w:b/>
          <w:bCs/>
        </w:rPr>
        <w:t>offsetParent</w:t>
      </w:r>
      <w:proofErr w:type="spellEnd"/>
      <w:r w:rsidR="008D69EF" w:rsidRPr="008D69EF">
        <w:rPr>
          <w:rFonts w:ascii="华文楷体" w:eastAsia="华文楷体" w:hAnsi="华文楷体"/>
          <w:b/>
          <w:bCs/>
        </w:rPr>
        <w:t>() 方法返回第一个被定位的父元素</w:t>
      </w:r>
      <w:r w:rsidR="008D69EF">
        <w:rPr>
          <w:rFonts w:ascii="华文楷体" w:eastAsia="华文楷体" w:hAnsi="华文楷体" w:hint="eastAsia"/>
          <w:b/>
          <w:bCs/>
        </w:rPr>
        <w:t>；</w:t>
      </w:r>
      <w:r w:rsidR="008D69EF" w:rsidRPr="008D69EF">
        <w:rPr>
          <w:rFonts w:ascii="华文楷体" w:eastAsia="华文楷体" w:hAnsi="华文楷体" w:hint="eastAsia"/>
          <w:b/>
          <w:bCs/>
        </w:rPr>
        <w:t>素可通过</w:t>
      </w:r>
      <w:r w:rsidR="008D69EF" w:rsidRPr="008D69EF">
        <w:rPr>
          <w:rFonts w:ascii="华文楷体" w:eastAsia="华文楷体" w:hAnsi="华文楷体"/>
          <w:b/>
          <w:bCs/>
        </w:rPr>
        <w:t xml:space="preserve"> jQuery 或 CSS 的 position 属性（relative、absolute 或 fixed）来定位。</w:t>
      </w:r>
    </w:p>
    <w:p w14:paraId="272A0364" w14:textId="7B6633D5" w:rsidR="000960AD" w:rsidRPr="008D69EF" w:rsidRDefault="008D69EF" w:rsidP="000960AD">
      <w:pPr>
        <w:rPr>
          <w:rFonts w:ascii="华文楷体" w:eastAsia="华文楷体" w:hAnsi="华文楷体" w:hint="eastAsia"/>
          <w:b/>
          <w:bCs/>
        </w:rPr>
      </w:pPr>
      <w:r>
        <w:rPr>
          <w:rFonts w:ascii="华文楷体" w:eastAsia="华文楷体" w:hAnsi="华文楷体"/>
        </w:rPr>
        <w:tab/>
      </w:r>
      <w:r w:rsidRPr="008D69EF">
        <w:rPr>
          <w:rFonts w:ascii="华文楷体" w:eastAsia="华文楷体" w:hAnsi="华文楷体"/>
          <w:b/>
          <w:bCs/>
        </w:rPr>
        <w:t>parent() ：取得一个包含着所有匹配元素的</w:t>
      </w:r>
      <w:proofErr w:type="gramStart"/>
      <w:r w:rsidRPr="008D69EF">
        <w:rPr>
          <w:rFonts w:ascii="华文楷体" w:eastAsia="华文楷体" w:hAnsi="华文楷体"/>
          <w:b/>
          <w:bCs/>
        </w:rPr>
        <w:t>唯一父</w:t>
      </w:r>
      <w:proofErr w:type="gramEnd"/>
      <w:r w:rsidRPr="008D69EF">
        <w:rPr>
          <w:rFonts w:ascii="华文楷体" w:eastAsia="华文楷体" w:hAnsi="华文楷体"/>
          <w:b/>
          <w:bCs/>
        </w:rPr>
        <w:t>元素的元素集合</w:t>
      </w:r>
      <w:r>
        <w:rPr>
          <w:rFonts w:ascii="华文楷体" w:eastAsia="华文楷体" w:hAnsi="华文楷体" w:hint="eastAsia"/>
          <w:b/>
          <w:bCs/>
        </w:rPr>
        <w:t>，</w:t>
      </w:r>
      <w:r w:rsidRPr="008D69EF">
        <w:rPr>
          <w:rFonts w:ascii="华文楷体" w:eastAsia="华文楷体" w:hAnsi="华文楷体"/>
          <w:b/>
          <w:bCs/>
        </w:rPr>
        <w:t>返回被选元素的直接父元素</w:t>
      </w:r>
    </w:p>
    <w:p w14:paraId="17BBCE20" w14:textId="15EB903D" w:rsidR="008D69EF" w:rsidRPr="008D69EF" w:rsidRDefault="008D69EF" w:rsidP="008D69EF">
      <w:pPr>
        <w:ind w:firstLine="720"/>
        <w:rPr>
          <w:rFonts w:ascii="华文楷体" w:eastAsia="华文楷体" w:hAnsi="华文楷体" w:hint="eastAsia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>parents() ：取得一个包含着所有匹配元素的祖先元素的元素集合（不包含根元素）</w:t>
      </w:r>
      <w:r>
        <w:rPr>
          <w:rFonts w:ascii="华文楷体" w:eastAsia="华文楷体" w:hAnsi="华文楷体" w:hint="eastAsia"/>
          <w:b/>
          <w:bCs/>
        </w:rPr>
        <w:t>，</w:t>
      </w:r>
      <w:r w:rsidRPr="008D69EF">
        <w:rPr>
          <w:rFonts w:ascii="华文楷体" w:eastAsia="华文楷体" w:hAnsi="华文楷体"/>
          <w:b/>
          <w:bCs/>
        </w:rPr>
        <w:t>返回被选元素的所有祖先元素</w:t>
      </w:r>
    </w:p>
    <w:p w14:paraId="13B5D29F" w14:textId="05EC956C" w:rsidR="008D69EF" w:rsidRDefault="008D69EF" w:rsidP="008D69EF">
      <w:pPr>
        <w:ind w:firstLine="720"/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 xml:space="preserve"> </w:t>
      </w:r>
      <w:proofErr w:type="spellStart"/>
      <w:r w:rsidRPr="008D69EF">
        <w:rPr>
          <w:rFonts w:ascii="华文楷体" w:eastAsia="华文楷体" w:hAnsi="华文楷体"/>
          <w:b/>
          <w:bCs/>
        </w:rPr>
        <w:t>parentsUntil</w:t>
      </w:r>
      <w:proofErr w:type="spellEnd"/>
      <w:r w:rsidRPr="008D69EF">
        <w:rPr>
          <w:rFonts w:ascii="华文楷体" w:eastAsia="华文楷体" w:hAnsi="华文楷体"/>
          <w:b/>
          <w:bCs/>
        </w:rPr>
        <w:t>() 获得当前匹配元素集合中每个元素的祖先元素，直到（但不包括）被选择器、DOM 节点或 jQuery 对象匹配的元素</w:t>
      </w:r>
    </w:p>
    <w:p w14:paraId="7C4B25DA" w14:textId="69F80A1D" w:rsidR="008D69EF" w:rsidRDefault="008D69EF" w:rsidP="008D69EF">
      <w:pPr>
        <w:rPr>
          <w:rFonts w:ascii="华文楷体" w:eastAsia="华文楷体" w:hAnsi="华文楷体"/>
          <w:b/>
          <w:bCs/>
        </w:rPr>
      </w:pPr>
    </w:p>
    <w:p w14:paraId="37D17229" w14:textId="41F30D6A" w:rsidR="008D69EF" w:rsidRPr="000960AD" w:rsidRDefault="008D69EF" w:rsidP="008D69EF">
      <w:pPr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u w:val="single"/>
        </w:rPr>
      </w:pPr>
      <w:proofErr w:type="spellStart"/>
      <w:r w:rsidRPr="00E90743">
        <w:rPr>
          <w:rFonts w:ascii="华文楷体" w:eastAsia="华文楷体" w:hAnsi="华文楷体" w:cs="宋体" w:hint="eastAsia"/>
          <w:b/>
          <w:bCs/>
          <w:i/>
          <w:iCs/>
          <w:color w:val="000000" w:themeColor="text1"/>
          <w:spacing w:val="2"/>
          <w:highlight w:val="yellow"/>
          <w:u w:val="single"/>
        </w:rPr>
        <w:t>lodash</w:t>
      </w:r>
      <w:proofErr w:type="spellEnd"/>
    </w:p>
    <w:p w14:paraId="3D17F1CE" w14:textId="77777777" w:rsidR="008D69EF" w:rsidRPr="008D69EF" w:rsidRDefault="008D69EF" w:rsidP="008D69EF">
      <w:pPr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 xml:space="preserve">5、var </w:t>
      </w:r>
      <w:proofErr w:type="spellStart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=['a', 'b', 'c', 'd', 'e']，从</w:t>
      </w:r>
      <w:proofErr w:type="spellStart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中随机取出两个数据的正确方式为（B ）</w:t>
      </w:r>
    </w:p>
    <w:p w14:paraId="5AA44D17" w14:textId="77777777" w:rsidR="008D69EF" w:rsidRPr="008D69EF" w:rsidRDefault="008D69EF" w:rsidP="008D69EF">
      <w:pPr>
        <w:ind w:firstLine="720"/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>A、_.</w:t>
      </w:r>
      <w:proofErr w:type="gramStart"/>
      <w:r w:rsidRPr="008D69EF">
        <w:rPr>
          <w:rFonts w:ascii="华文楷体" w:eastAsia="华文楷体" w:hAnsi="华文楷体"/>
          <w:b/>
          <w:bCs/>
        </w:rPr>
        <w:t>sample(</w:t>
      </w:r>
      <w:proofErr w:type="spellStart"/>
      <w:proofErr w:type="gramEnd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, 2)</w:t>
      </w:r>
    </w:p>
    <w:p w14:paraId="6C2E62B7" w14:textId="77777777" w:rsidR="008D69EF" w:rsidRPr="008D69EF" w:rsidRDefault="008D69EF" w:rsidP="008D69EF">
      <w:pPr>
        <w:ind w:firstLine="720"/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>B、_.</w:t>
      </w:r>
      <w:proofErr w:type="spellStart"/>
      <w:proofErr w:type="gramStart"/>
      <w:r w:rsidRPr="008D69EF">
        <w:rPr>
          <w:rFonts w:ascii="华文楷体" w:eastAsia="华文楷体" w:hAnsi="华文楷体"/>
          <w:b/>
          <w:bCs/>
        </w:rPr>
        <w:t>sampleSize</w:t>
      </w:r>
      <w:proofErr w:type="spellEnd"/>
      <w:r w:rsidRPr="008D69EF">
        <w:rPr>
          <w:rFonts w:ascii="华文楷体" w:eastAsia="华文楷体" w:hAnsi="华文楷体"/>
          <w:b/>
          <w:bCs/>
        </w:rPr>
        <w:t>(</w:t>
      </w:r>
      <w:proofErr w:type="spellStart"/>
      <w:proofErr w:type="gramEnd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, 2)</w:t>
      </w:r>
    </w:p>
    <w:p w14:paraId="4A8DEDE2" w14:textId="77777777" w:rsidR="008D69EF" w:rsidRPr="008D69EF" w:rsidRDefault="008D69EF" w:rsidP="008D69EF">
      <w:pPr>
        <w:ind w:firstLine="720"/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>C、_.</w:t>
      </w:r>
      <w:proofErr w:type="spellStart"/>
      <w:proofErr w:type="gramStart"/>
      <w:r w:rsidRPr="008D69EF">
        <w:rPr>
          <w:rFonts w:ascii="华文楷体" w:eastAsia="华文楷体" w:hAnsi="华文楷体"/>
          <w:b/>
          <w:bCs/>
        </w:rPr>
        <w:t>sortBy</w:t>
      </w:r>
      <w:proofErr w:type="spellEnd"/>
      <w:r w:rsidRPr="008D69EF">
        <w:rPr>
          <w:rFonts w:ascii="华文楷体" w:eastAsia="华文楷体" w:hAnsi="华文楷体"/>
          <w:b/>
          <w:bCs/>
        </w:rPr>
        <w:t>(</w:t>
      </w:r>
      <w:proofErr w:type="spellStart"/>
      <w:proofErr w:type="gramEnd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, 2)</w:t>
      </w:r>
    </w:p>
    <w:p w14:paraId="6BA8E65B" w14:textId="0CCD1578" w:rsidR="008D69EF" w:rsidRDefault="008D69EF" w:rsidP="008D69EF">
      <w:pPr>
        <w:ind w:firstLine="720"/>
        <w:rPr>
          <w:rFonts w:ascii="华文楷体" w:eastAsia="华文楷体" w:hAnsi="华文楷体"/>
          <w:b/>
          <w:bCs/>
        </w:rPr>
      </w:pPr>
      <w:r w:rsidRPr="008D69EF">
        <w:rPr>
          <w:rFonts w:ascii="华文楷体" w:eastAsia="华文楷体" w:hAnsi="华文楷体"/>
          <w:b/>
          <w:bCs/>
        </w:rPr>
        <w:t>D、_.</w:t>
      </w:r>
      <w:proofErr w:type="gramStart"/>
      <w:r w:rsidRPr="008D69EF">
        <w:rPr>
          <w:rFonts w:ascii="华文楷体" w:eastAsia="华文楷体" w:hAnsi="华文楷体"/>
          <w:b/>
          <w:bCs/>
        </w:rPr>
        <w:t>partition(</w:t>
      </w:r>
      <w:proofErr w:type="spellStart"/>
      <w:proofErr w:type="gramEnd"/>
      <w:r w:rsidRPr="008D69EF">
        <w:rPr>
          <w:rFonts w:ascii="华文楷体" w:eastAsia="华文楷体" w:hAnsi="华文楷体"/>
          <w:b/>
          <w:bCs/>
        </w:rPr>
        <w:t>arr</w:t>
      </w:r>
      <w:proofErr w:type="spellEnd"/>
      <w:r w:rsidRPr="008D69EF">
        <w:rPr>
          <w:rFonts w:ascii="华文楷体" w:eastAsia="华文楷体" w:hAnsi="华文楷体"/>
          <w:b/>
          <w:bCs/>
        </w:rPr>
        <w:t>, 2)</w:t>
      </w:r>
    </w:p>
    <w:p w14:paraId="0D7A26FD" w14:textId="50031EC3" w:rsidR="008D69EF" w:rsidRDefault="008D69EF" w:rsidP="008D69EF">
      <w:pPr>
        <w:rPr>
          <w:rFonts w:ascii="华文楷体" w:eastAsia="华文楷体" w:hAnsi="华文楷体"/>
          <w:b/>
          <w:bCs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 w:rsidRPr="000960AD">
        <w:rPr>
          <w:rFonts w:ascii="华文楷体" w:eastAsia="华文楷体" w:hAnsi="华文楷体" w:hint="eastAsia"/>
          <w:b/>
          <w:bCs/>
        </w:rPr>
        <w:t>B</w:t>
      </w:r>
      <w:r>
        <w:rPr>
          <w:rFonts w:ascii="华文楷体" w:eastAsia="华文楷体" w:hAnsi="华文楷体" w:hint="eastAsia"/>
          <w:b/>
          <w:bCs/>
        </w:rPr>
        <w:t>（未填）</w:t>
      </w:r>
    </w:p>
    <w:p w14:paraId="32BD61E7" w14:textId="4E11BF1C" w:rsidR="008D69EF" w:rsidRDefault="00E90743" w:rsidP="008D69EF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答案解析：</w:t>
      </w:r>
      <w:r w:rsidRPr="00E90743">
        <w:rPr>
          <w:rFonts w:ascii="华文楷体" w:eastAsia="华文楷体" w:hAnsi="华文楷体"/>
          <w:b/>
          <w:bCs/>
        </w:rPr>
        <w:t>_.sample(collection)</w:t>
      </w:r>
      <w:r>
        <w:rPr>
          <w:rFonts w:ascii="华文楷体" w:eastAsia="华文楷体" w:hAnsi="华文楷体" w:hint="eastAsia"/>
          <w:b/>
          <w:bCs/>
        </w:rPr>
        <w:t>：</w:t>
      </w:r>
      <w:r w:rsidRPr="00E90743">
        <w:rPr>
          <w:rFonts w:ascii="华文楷体" w:eastAsia="华文楷体" w:hAnsi="华文楷体" w:hint="eastAsia"/>
          <w:b/>
          <w:bCs/>
        </w:rPr>
        <w:t>从</w:t>
      </w:r>
      <w:r w:rsidRPr="00E90743">
        <w:rPr>
          <w:rFonts w:ascii="华文楷体" w:eastAsia="华文楷体" w:hAnsi="华文楷体"/>
          <w:b/>
          <w:bCs/>
        </w:rPr>
        <w:t>collection（集合）中获得</w:t>
      </w:r>
      <w:r w:rsidRPr="00E90743">
        <w:rPr>
          <w:rFonts w:ascii="华文楷体" w:eastAsia="华文楷体" w:hAnsi="华文楷体"/>
          <w:b/>
          <w:bCs/>
          <w:color w:val="FF0000"/>
        </w:rPr>
        <w:t>一个</w:t>
      </w:r>
      <w:r w:rsidRPr="00E90743">
        <w:rPr>
          <w:rFonts w:ascii="华文楷体" w:eastAsia="华文楷体" w:hAnsi="华文楷体"/>
          <w:b/>
          <w:bCs/>
        </w:rPr>
        <w:t>随机元素。</w:t>
      </w:r>
    </w:p>
    <w:p w14:paraId="72FA8AA0" w14:textId="035858E2" w:rsidR="00E90743" w:rsidRDefault="00E90743" w:rsidP="00E90743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/>
          <w:b/>
          <w:bCs/>
        </w:rPr>
        <w:tab/>
        <w:t xml:space="preserve">      </w:t>
      </w:r>
      <w:r w:rsidRPr="00E90743">
        <w:rPr>
          <w:rFonts w:ascii="华文楷体" w:eastAsia="华文楷体" w:hAnsi="华文楷体"/>
          <w:b/>
          <w:bCs/>
        </w:rPr>
        <w:t>_.</w:t>
      </w:r>
      <w:proofErr w:type="spellStart"/>
      <w:r w:rsidRPr="00E90743">
        <w:rPr>
          <w:rFonts w:ascii="华文楷体" w:eastAsia="华文楷体" w:hAnsi="华文楷体"/>
          <w:b/>
          <w:bCs/>
        </w:rPr>
        <w:t>sampleSize</w:t>
      </w:r>
      <w:proofErr w:type="spellEnd"/>
      <w:r w:rsidRPr="00E90743">
        <w:rPr>
          <w:rFonts w:ascii="华文楷体" w:eastAsia="华文楷体" w:hAnsi="华文楷体"/>
          <w:b/>
          <w:bCs/>
        </w:rPr>
        <w:t>(collection, [n=1])</w:t>
      </w:r>
      <w:r>
        <w:rPr>
          <w:rFonts w:ascii="华文楷体" w:eastAsia="华文楷体" w:hAnsi="华文楷体" w:hint="eastAsia"/>
          <w:b/>
          <w:bCs/>
        </w:rPr>
        <w:t>：</w:t>
      </w:r>
      <w:r w:rsidRPr="00E90743">
        <w:rPr>
          <w:rFonts w:ascii="华文楷体" w:eastAsia="华文楷体" w:hAnsi="华文楷体" w:hint="eastAsia"/>
          <w:b/>
          <w:bCs/>
        </w:rPr>
        <w:t>从</w:t>
      </w:r>
      <w:r w:rsidRPr="00E90743">
        <w:rPr>
          <w:rFonts w:ascii="华文楷体" w:eastAsia="华文楷体" w:hAnsi="华文楷体"/>
          <w:b/>
          <w:bCs/>
        </w:rPr>
        <w:t xml:space="preserve">collection（集合）中获得 </w:t>
      </w:r>
      <w:r w:rsidRPr="00E90743">
        <w:rPr>
          <w:rFonts w:ascii="华文楷体" w:eastAsia="华文楷体" w:hAnsi="华文楷体"/>
          <w:b/>
          <w:bCs/>
          <w:color w:val="FF0000"/>
        </w:rPr>
        <w:t>n</w:t>
      </w:r>
      <w:r w:rsidRPr="00E90743">
        <w:rPr>
          <w:rFonts w:ascii="华文楷体" w:eastAsia="华文楷体" w:hAnsi="华文楷体"/>
          <w:b/>
          <w:bCs/>
        </w:rPr>
        <w:t xml:space="preserve"> </w:t>
      </w:r>
      <w:proofErr w:type="gramStart"/>
      <w:r w:rsidRPr="00E90743">
        <w:rPr>
          <w:rFonts w:ascii="华文楷体" w:eastAsia="华文楷体" w:hAnsi="华文楷体"/>
          <w:b/>
          <w:bCs/>
        </w:rPr>
        <w:t>个</w:t>
      </w:r>
      <w:proofErr w:type="gramEnd"/>
      <w:r w:rsidRPr="00E90743">
        <w:rPr>
          <w:rFonts w:ascii="华文楷体" w:eastAsia="华文楷体" w:hAnsi="华文楷体"/>
          <w:b/>
          <w:bCs/>
        </w:rPr>
        <w:t>随机元素</w:t>
      </w:r>
      <w:r>
        <w:rPr>
          <w:rFonts w:ascii="华文楷体" w:eastAsia="华文楷体" w:hAnsi="华文楷体" w:hint="eastAsia"/>
          <w:b/>
          <w:bCs/>
        </w:rPr>
        <w:t>；参数有两个：1</w:t>
      </w:r>
      <w:r>
        <w:rPr>
          <w:rFonts w:ascii="华文楷体" w:eastAsia="华文楷体" w:hAnsi="华文楷体"/>
          <w:b/>
          <w:bCs/>
        </w:rPr>
        <w:t>.</w:t>
      </w:r>
      <w:r w:rsidRPr="00E90743">
        <w:rPr>
          <w:rFonts w:ascii="华文楷体" w:eastAsia="华文楷体" w:hAnsi="华文楷体"/>
          <w:b/>
          <w:bCs/>
        </w:rPr>
        <w:t>collection (</w:t>
      </w:r>
      <w:proofErr w:type="spellStart"/>
      <w:r w:rsidRPr="00E90743">
        <w:rPr>
          <w:rFonts w:ascii="华文楷体" w:eastAsia="华文楷体" w:hAnsi="华文楷体"/>
          <w:b/>
          <w:bCs/>
        </w:rPr>
        <w:t>Array|Object</w:t>
      </w:r>
      <w:proofErr w:type="spellEnd"/>
      <w:r w:rsidRPr="00E90743">
        <w:rPr>
          <w:rFonts w:ascii="华文楷体" w:eastAsia="华文楷体" w:hAnsi="华文楷体"/>
          <w:b/>
          <w:bCs/>
        </w:rPr>
        <w:t>): 要取样的集合</w:t>
      </w:r>
      <w:r>
        <w:rPr>
          <w:rFonts w:ascii="华文楷体" w:eastAsia="华文楷体" w:hAnsi="华文楷体" w:hint="eastAsia"/>
          <w:b/>
          <w:bCs/>
        </w:rPr>
        <w:t>；2</w:t>
      </w:r>
      <w:r>
        <w:rPr>
          <w:rFonts w:ascii="华文楷体" w:eastAsia="华文楷体" w:hAnsi="华文楷体"/>
          <w:b/>
          <w:bCs/>
        </w:rPr>
        <w:t>.</w:t>
      </w:r>
      <w:r w:rsidRPr="00E90743">
        <w:rPr>
          <w:rFonts w:ascii="华文楷体" w:eastAsia="华文楷体" w:hAnsi="华文楷体"/>
          <w:b/>
          <w:bCs/>
        </w:rPr>
        <w:t>[n=1] (number): 取样的元素个数。</w:t>
      </w:r>
    </w:p>
    <w:p w14:paraId="6F5684EE" w14:textId="65368C74" w:rsid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3A943537" w14:textId="1D503134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9、获取对象的一条属性，使用的方法是（A ）</w:t>
      </w:r>
    </w:p>
    <w:p w14:paraId="62CA47A9" w14:textId="77777777" w:rsidR="00E90743" w:rsidRPr="00E90743" w:rsidRDefault="00E90743" w:rsidP="00E90743">
      <w:pPr>
        <w:ind w:firstLine="720"/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 xml:space="preserve">A、has() </w:t>
      </w:r>
    </w:p>
    <w:p w14:paraId="052BFF95" w14:textId="77777777" w:rsidR="00E90743" w:rsidRPr="00E90743" w:rsidRDefault="00E90743" w:rsidP="00E90743">
      <w:pPr>
        <w:ind w:firstLine="720"/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 xml:space="preserve">B、update() </w:t>
      </w:r>
    </w:p>
    <w:p w14:paraId="03F89ACC" w14:textId="77777777" w:rsidR="00E90743" w:rsidRPr="00E90743" w:rsidRDefault="00E90743" w:rsidP="00E90743">
      <w:pPr>
        <w:ind w:firstLine="720"/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lastRenderedPageBreak/>
        <w:t xml:space="preserve">C、result() </w:t>
      </w:r>
    </w:p>
    <w:p w14:paraId="78B730DA" w14:textId="287C48E5" w:rsidR="00E90743" w:rsidRDefault="00E90743" w:rsidP="00E90743">
      <w:pPr>
        <w:ind w:firstLine="720"/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D、</w:t>
      </w:r>
      <w:proofErr w:type="spellStart"/>
      <w:r w:rsidRPr="00E90743">
        <w:rPr>
          <w:rFonts w:ascii="华文楷体" w:eastAsia="华文楷体" w:hAnsi="华文楷体"/>
          <w:b/>
          <w:bCs/>
        </w:rPr>
        <w:t>findKey</w:t>
      </w:r>
      <w:proofErr w:type="spellEnd"/>
      <w:r w:rsidRPr="00E90743">
        <w:rPr>
          <w:rFonts w:ascii="华文楷体" w:eastAsia="华文楷体" w:hAnsi="华文楷体"/>
          <w:b/>
          <w:bCs/>
        </w:rPr>
        <w:t>()</w:t>
      </w:r>
    </w:p>
    <w:p w14:paraId="4024E543" w14:textId="4F5BFF54" w:rsidR="00E90743" w:rsidRDefault="00E90743" w:rsidP="00E90743">
      <w:pPr>
        <w:rPr>
          <w:rFonts w:ascii="华文楷体" w:eastAsia="华文楷体" w:hAnsi="华文楷体"/>
          <w:b/>
          <w:bCs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  <w:b/>
          <w:bCs/>
        </w:rPr>
        <w:t>A</w:t>
      </w:r>
      <w:r>
        <w:rPr>
          <w:rFonts w:ascii="华文楷体" w:eastAsia="华文楷体" w:hAnsi="华文楷体" w:hint="eastAsia"/>
          <w:b/>
          <w:bCs/>
        </w:rPr>
        <w:t>（未填）</w:t>
      </w:r>
    </w:p>
    <w:p w14:paraId="43054B17" w14:textId="4BF12D03" w:rsidR="00E90743" w:rsidRDefault="00E90743" w:rsidP="00E90743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答案解析：has（）：用来判断是否具有一个属性，返回的结果为布尔值；如果有，则返回true，反之返回false</w:t>
      </w:r>
    </w:p>
    <w:p w14:paraId="7E58AFE4" w14:textId="2B60C766" w:rsid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3ACE5A6A" w14:textId="196F5D7E" w:rsid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384DD45B" w14:textId="445D3C2F" w:rsidR="00E90743" w:rsidRPr="000960AD" w:rsidRDefault="00E90743" w:rsidP="00E90743">
      <w:pPr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u w:val="single"/>
        </w:rPr>
      </w:pPr>
      <w:r w:rsidRPr="00E90743"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highlight w:val="yellow"/>
          <w:u w:val="single"/>
        </w:rPr>
        <w:t>M</w:t>
      </w:r>
      <w:r w:rsidRPr="00E90743">
        <w:rPr>
          <w:rFonts w:ascii="华文楷体" w:eastAsia="华文楷体" w:hAnsi="华文楷体" w:cs="宋体" w:hint="eastAsia"/>
          <w:b/>
          <w:bCs/>
          <w:i/>
          <w:iCs/>
          <w:color w:val="000000" w:themeColor="text1"/>
          <w:spacing w:val="2"/>
          <w:highlight w:val="yellow"/>
          <w:u w:val="single"/>
        </w:rPr>
        <w:t>ock</w:t>
      </w:r>
    </w:p>
    <w:p w14:paraId="1F90D199" w14:textId="31E51EF4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7、随机一个中文名字，正确方法是（D ）</w:t>
      </w:r>
    </w:p>
    <w:p w14:paraId="11C5A5F7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A、</w:t>
      </w:r>
      <w:proofErr w:type="spellStart"/>
      <w:r w:rsidRPr="00E90743">
        <w:rPr>
          <w:rFonts w:ascii="华文楷体" w:eastAsia="华文楷体" w:hAnsi="华文楷体"/>
          <w:b/>
          <w:bCs/>
        </w:rPr>
        <w:t>Mock.mock</w:t>
      </w:r>
      <w:proofErr w:type="spellEnd"/>
      <w:r w:rsidRPr="00E90743">
        <w:rPr>
          <w:rFonts w:ascii="华文楷体" w:eastAsia="华文楷体" w:hAnsi="华文楷体"/>
          <w:b/>
          <w:bCs/>
        </w:rPr>
        <w:t>('@</w:t>
      </w:r>
      <w:proofErr w:type="spellStart"/>
      <w:r w:rsidRPr="00E90743">
        <w:rPr>
          <w:rFonts w:ascii="华文楷体" w:eastAsia="华文楷体" w:hAnsi="华文楷体"/>
          <w:b/>
          <w:bCs/>
        </w:rPr>
        <w:t>cname</w:t>
      </w:r>
      <w:proofErr w:type="spellEnd"/>
      <w:r w:rsidRPr="00E90743">
        <w:rPr>
          <w:rFonts w:ascii="华文楷体" w:eastAsia="华文楷体" w:hAnsi="华文楷体"/>
          <w:b/>
          <w:bCs/>
        </w:rPr>
        <w:t xml:space="preserve">') </w:t>
      </w:r>
    </w:p>
    <w:p w14:paraId="667C9DDD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B、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clast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) </w:t>
      </w:r>
    </w:p>
    <w:p w14:paraId="55C11CC6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C、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first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) </w:t>
      </w:r>
    </w:p>
    <w:p w14:paraId="60625B1A" w14:textId="1291B0A8" w:rsid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D、Random.</w:t>
      </w:r>
      <w:proofErr w:type="gramStart"/>
      <w:r w:rsidRPr="00E90743">
        <w:rPr>
          <w:rFonts w:ascii="华文楷体" w:eastAsia="华文楷体" w:hAnsi="华文楷体"/>
          <w:b/>
          <w:bCs/>
        </w:rPr>
        <w:t>name(</w:t>
      </w:r>
      <w:proofErr w:type="gramEnd"/>
      <w:r w:rsidRPr="00E90743">
        <w:rPr>
          <w:rFonts w:ascii="华文楷体" w:eastAsia="华文楷体" w:hAnsi="华文楷体"/>
          <w:b/>
          <w:bCs/>
        </w:rPr>
        <w:t>)</w:t>
      </w:r>
    </w:p>
    <w:p w14:paraId="61BD7D83" w14:textId="6FCD4BE2" w:rsidR="00E90743" w:rsidRDefault="00E90743" w:rsidP="00E90743">
      <w:pPr>
        <w:rPr>
          <w:rFonts w:ascii="华文楷体" w:eastAsia="华文楷体" w:hAnsi="华文楷体"/>
          <w:b/>
          <w:bCs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  <w:b/>
          <w:bCs/>
        </w:rPr>
        <w:t>A</w:t>
      </w:r>
    </w:p>
    <w:p w14:paraId="7A32DC31" w14:textId="2CBACC18" w:rsidR="00E90743" w:rsidRDefault="00E90743" w:rsidP="00E90743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答案解析：</w:t>
      </w:r>
      <w:r>
        <w:rPr>
          <w:rFonts w:ascii="华文楷体" w:eastAsia="华文楷体" w:hAnsi="华文楷体" w:hint="eastAsia"/>
          <w:b/>
          <w:bCs/>
        </w:rPr>
        <w:t>Random</w:t>
      </w:r>
      <w:r>
        <w:rPr>
          <w:rFonts w:ascii="华文楷体" w:eastAsia="华文楷体" w:hAnsi="华文楷体"/>
          <w:b/>
          <w:bCs/>
        </w:rPr>
        <w:t>.name:</w:t>
      </w:r>
      <w:r>
        <w:rPr>
          <w:rFonts w:ascii="华文楷体" w:eastAsia="华文楷体" w:hAnsi="华文楷体" w:hint="eastAsia"/>
          <w:b/>
          <w:bCs/>
        </w:rPr>
        <w:t>随机生成一个英文名字，而</w:t>
      </w:r>
      <w:proofErr w:type="spellStart"/>
      <w:r>
        <w:rPr>
          <w:rFonts w:ascii="华文楷体" w:eastAsia="华文楷体" w:hAnsi="华文楷体" w:hint="eastAsia"/>
          <w:b/>
          <w:bCs/>
        </w:rPr>
        <w:t>cname</w:t>
      </w:r>
      <w:proofErr w:type="spellEnd"/>
      <w:r>
        <w:rPr>
          <w:rFonts w:ascii="华文楷体" w:eastAsia="华文楷体" w:hAnsi="华文楷体" w:hint="eastAsia"/>
          <w:b/>
          <w:bCs/>
        </w:rPr>
        <w:t>则是中文名字；（这个题实属不该错，太不细心，需自我反省）</w:t>
      </w:r>
    </w:p>
    <w:p w14:paraId="15348438" w14:textId="38F6BF67" w:rsid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6D19AF8D" w14:textId="36CFA4E4" w:rsidR="00E90743" w:rsidRDefault="00E90743" w:rsidP="00E90743">
      <w:pPr>
        <w:rPr>
          <w:rFonts w:ascii="华文楷体" w:eastAsia="华文楷体" w:hAnsi="华文楷体"/>
          <w:b/>
          <w:bCs/>
          <w:color w:val="44546A" w:themeColor="text2"/>
        </w:rPr>
      </w:pPr>
      <w:r w:rsidRPr="00581FF1">
        <w:rPr>
          <w:rFonts w:ascii="华文楷体" w:eastAsia="华文楷体" w:hAnsi="华文楷体" w:hint="eastAsia"/>
          <w:b/>
          <w:bCs/>
          <w:color w:val="44546A" w:themeColor="text2"/>
        </w:rPr>
        <w:t>未做的三道题（</w:t>
      </w:r>
      <w:r w:rsidR="00581FF1" w:rsidRPr="00581FF1">
        <w:rPr>
          <w:rFonts w:ascii="华文楷体" w:eastAsia="华文楷体" w:hAnsi="华文楷体" w:hint="eastAsia"/>
          <w:b/>
          <w:bCs/>
          <w:color w:val="44546A" w:themeColor="text2"/>
        </w:rPr>
        <w:t>做完未保存，所以后面三道题没做</w:t>
      </w:r>
      <w:r w:rsidRPr="00581FF1">
        <w:rPr>
          <w:rFonts w:ascii="华文楷体" w:eastAsia="华文楷体" w:hAnsi="华文楷体" w:hint="eastAsia"/>
          <w:b/>
          <w:bCs/>
          <w:color w:val="44546A" w:themeColor="text2"/>
        </w:rPr>
        <w:t>）</w:t>
      </w:r>
    </w:p>
    <w:p w14:paraId="56F583C3" w14:textId="23CCADE0" w:rsidR="00581FF1" w:rsidRDefault="00581FF1" w:rsidP="00E90743">
      <w:pPr>
        <w:rPr>
          <w:rFonts w:ascii="华文楷体" w:eastAsia="华文楷体" w:hAnsi="华文楷体"/>
          <w:b/>
          <w:bCs/>
          <w:color w:val="44546A" w:themeColor="text2"/>
        </w:rPr>
      </w:pPr>
    </w:p>
    <w:p w14:paraId="7E3742A3" w14:textId="77777777" w:rsidR="00581FF1" w:rsidRPr="00581FF1" w:rsidRDefault="00581FF1" w:rsidP="00E90743">
      <w:pPr>
        <w:rPr>
          <w:rFonts w:ascii="华文楷体" w:eastAsia="华文楷体" w:hAnsi="华文楷体" w:hint="eastAsia"/>
          <w:b/>
          <w:bCs/>
          <w:color w:val="44546A" w:themeColor="text2"/>
        </w:rPr>
      </w:pPr>
    </w:p>
    <w:p w14:paraId="642803E4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8、随机生成3个汉字，错误的方法是（ D）</w:t>
      </w:r>
    </w:p>
    <w:p w14:paraId="6E2A3C55" w14:textId="3CBF5959" w:rsidR="00E90743" w:rsidRPr="00E90743" w:rsidRDefault="00E90743" w:rsidP="00E90743">
      <w:pPr>
        <w:rPr>
          <w:rFonts w:ascii="华文楷体" w:eastAsia="华文楷体" w:hAnsi="华文楷体" w:hint="eastAsia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A、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cword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3) </w:t>
      </w:r>
      <w:r w:rsidR="00581FF1">
        <w:rPr>
          <w:rFonts w:ascii="华文楷体" w:eastAsia="华文楷体" w:hAnsi="华文楷体"/>
          <w:b/>
          <w:bCs/>
        </w:rPr>
        <w:tab/>
      </w:r>
    </w:p>
    <w:p w14:paraId="65598868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B、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ctitle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3) </w:t>
      </w:r>
    </w:p>
    <w:p w14:paraId="36D2DD9E" w14:textId="0F70654A" w:rsidR="00E90743" w:rsidRPr="00E90743" w:rsidRDefault="00E90743" w:rsidP="00E90743">
      <w:pPr>
        <w:rPr>
          <w:rFonts w:ascii="华文楷体" w:eastAsia="华文楷体" w:hAnsi="华文楷体" w:hint="eastAsia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C、</w:t>
      </w:r>
      <w:proofErr w:type="spellStart"/>
      <w:r w:rsidRPr="00E90743">
        <w:rPr>
          <w:rFonts w:ascii="华文楷体" w:eastAsia="华文楷体" w:hAnsi="华文楷体"/>
          <w:b/>
          <w:bCs/>
        </w:rPr>
        <w:t>Random.string</w:t>
      </w:r>
      <w:proofErr w:type="spellEnd"/>
      <w:r w:rsidRPr="00E90743">
        <w:rPr>
          <w:rFonts w:ascii="华文楷体" w:eastAsia="华文楷体" w:hAnsi="华文楷体"/>
          <w:b/>
          <w:bCs/>
        </w:rPr>
        <w:t>('</w:t>
      </w:r>
      <w:proofErr w:type="gramStart"/>
      <w:r w:rsidRPr="00E90743">
        <w:rPr>
          <w:rFonts w:ascii="华文楷体" w:eastAsia="华文楷体" w:hAnsi="华文楷体"/>
          <w:b/>
          <w:bCs/>
        </w:rPr>
        <w:t>辉哥真帅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', 3) </w:t>
      </w:r>
    </w:p>
    <w:p w14:paraId="528CB616" w14:textId="668900B6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D、</w:t>
      </w:r>
      <w:proofErr w:type="spellStart"/>
      <w:r w:rsidRPr="00E90743">
        <w:rPr>
          <w:rFonts w:ascii="华文楷体" w:eastAsia="华文楷体" w:hAnsi="华文楷体"/>
          <w:b/>
          <w:bCs/>
        </w:rPr>
        <w:t>Random.word</w:t>
      </w:r>
      <w:proofErr w:type="spellEnd"/>
      <w:r w:rsidRPr="00E90743">
        <w:rPr>
          <w:rFonts w:ascii="华文楷体" w:eastAsia="华文楷体" w:hAnsi="华文楷体"/>
          <w:b/>
          <w:bCs/>
        </w:rPr>
        <w:t>(3)</w:t>
      </w:r>
      <w:r w:rsidR="00581FF1">
        <w:rPr>
          <w:rFonts w:ascii="华文楷体" w:eastAsia="华文楷体" w:hAnsi="华文楷体"/>
          <w:b/>
          <w:bCs/>
        </w:rPr>
        <w:tab/>
      </w:r>
      <w:r w:rsidR="00581FF1">
        <w:rPr>
          <w:rFonts w:ascii="华文楷体" w:eastAsia="华文楷体" w:hAnsi="华文楷体" w:hint="eastAsia"/>
          <w:b/>
          <w:bCs/>
        </w:rPr>
        <w:t>解析：随机生成一个英文单词</w:t>
      </w:r>
    </w:p>
    <w:p w14:paraId="7B3252F7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54A5B9ED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9、生成一个时间戳的方法是（C ）</w:t>
      </w:r>
    </w:p>
    <w:p w14:paraId="74DA9E06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A、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now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>)</w:t>
      </w:r>
    </w:p>
    <w:p w14:paraId="01ED3FB9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B、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datetime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 xml:space="preserve">) </w:t>
      </w:r>
    </w:p>
    <w:p w14:paraId="05B25349" w14:textId="4DFBE665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C、</w:t>
      </w:r>
      <w:proofErr w:type="spellStart"/>
      <w:r w:rsidRPr="00E90743">
        <w:rPr>
          <w:rFonts w:ascii="华文楷体" w:eastAsia="华文楷体" w:hAnsi="华文楷体"/>
          <w:b/>
          <w:bCs/>
        </w:rPr>
        <w:t>Random.date</w:t>
      </w:r>
      <w:proofErr w:type="spellEnd"/>
      <w:r w:rsidRPr="00E90743">
        <w:rPr>
          <w:rFonts w:ascii="华文楷体" w:eastAsia="华文楷体" w:hAnsi="华文楷体"/>
          <w:b/>
          <w:bCs/>
        </w:rPr>
        <w:t xml:space="preserve">(T) </w:t>
      </w:r>
      <w:r w:rsidR="00581FF1">
        <w:rPr>
          <w:rFonts w:ascii="华文楷体" w:eastAsia="华文楷体" w:hAnsi="华文楷体"/>
          <w:b/>
          <w:bCs/>
        </w:rPr>
        <w:tab/>
      </w:r>
      <w:r w:rsidR="00581FF1">
        <w:rPr>
          <w:rFonts w:ascii="华文楷体" w:eastAsia="华文楷体" w:hAnsi="华文楷体" w:hint="eastAsia"/>
          <w:b/>
          <w:bCs/>
        </w:rPr>
        <w:t>解析：</w:t>
      </w:r>
      <w:r w:rsidR="00581FF1" w:rsidRPr="00581FF1">
        <w:rPr>
          <w:rFonts w:ascii="华文楷体" w:eastAsia="华文楷体" w:hAnsi="华文楷体" w:hint="eastAsia"/>
          <w:b/>
          <w:bCs/>
        </w:rPr>
        <w:t>返回一个随机的日期字符串</w:t>
      </w:r>
    </w:p>
    <w:p w14:paraId="2531B80B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D、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time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>)</w:t>
      </w:r>
    </w:p>
    <w:p w14:paraId="7F6E4205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</w:p>
    <w:p w14:paraId="43E7A813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10、生成0或1的方法不包括（ A）</w:t>
      </w:r>
    </w:p>
    <w:p w14:paraId="2927B280" w14:textId="752A916C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A、</w:t>
      </w:r>
      <w:proofErr w:type="spellStart"/>
      <w:r w:rsidRPr="00E90743">
        <w:rPr>
          <w:rFonts w:ascii="华文楷体" w:eastAsia="华文楷体" w:hAnsi="华文楷体"/>
          <w:b/>
          <w:bCs/>
        </w:rPr>
        <w:t>Random.range</w:t>
      </w:r>
      <w:proofErr w:type="spellEnd"/>
      <w:r w:rsidRPr="00E90743">
        <w:rPr>
          <w:rFonts w:ascii="华文楷体" w:eastAsia="华文楷体" w:hAnsi="华文楷体"/>
          <w:b/>
          <w:bCs/>
        </w:rPr>
        <w:t>()</w:t>
      </w:r>
      <w:r w:rsidR="00581FF1">
        <w:rPr>
          <w:rFonts w:ascii="华文楷体" w:eastAsia="华文楷体" w:hAnsi="华文楷体"/>
          <w:b/>
          <w:bCs/>
        </w:rPr>
        <w:tab/>
      </w:r>
      <w:r w:rsidR="00581FF1">
        <w:rPr>
          <w:rFonts w:ascii="华文楷体" w:eastAsia="华文楷体" w:hAnsi="华文楷体" w:hint="eastAsia"/>
          <w:b/>
          <w:bCs/>
        </w:rPr>
        <w:t>解析：</w:t>
      </w:r>
      <w:r w:rsidR="00581FF1" w:rsidRPr="00581FF1">
        <w:rPr>
          <w:rFonts w:ascii="华文楷体" w:eastAsia="华文楷体" w:hAnsi="华文楷体" w:hint="eastAsia"/>
          <w:b/>
          <w:bCs/>
        </w:rPr>
        <w:t>返回一个随机浮点数，在</w:t>
      </w:r>
      <w:r w:rsidR="00581FF1" w:rsidRPr="00581FF1">
        <w:rPr>
          <w:rFonts w:ascii="华文楷体" w:eastAsia="华文楷体" w:hAnsi="华文楷体"/>
          <w:b/>
          <w:bCs/>
        </w:rPr>
        <w:t>min（包含）和max（包含）之间</w:t>
      </w:r>
    </w:p>
    <w:p w14:paraId="72F7AAEB" w14:textId="73E04265" w:rsidR="00E90743" w:rsidRPr="00E90743" w:rsidRDefault="00E90743" w:rsidP="00E90743">
      <w:pPr>
        <w:rPr>
          <w:rFonts w:ascii="华文楷体" w:eastAsia="华文楷体" w:hAnsi="华文楷体" w:hint="eastAsia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B、</w:t>
      </w:r>
      <w:proofErr w:type="spellStart"/>
      <w:r w:rsidRPr="00E90743">
        <w:rPr>
          <w:rFonts w:ascii="华文楷体" w:eastAsia="华文楷体" w:hAnsi="华文楷体"/>
          <w:b/>
          <w:bCs/>
        </w:rPr>
        <w:t>Mock.</w:t>
      </w:r>
      <w:proofErr w:type="gramStart"/>
      <w:r w:rsidRPr="00E90743">
        <w:rPr>
          <w:rFonts w:ascii="华文楷体" w:eastAsia="华文楷体" w:hAnsi="华文楷体"/>
          <w:b/>
          <w:bCs/>
        </w:rPr>
        <w:t>mock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>{"num|1": [0, 1]})</w:t>
      </w:r>
      <w:r w:rsidR="00581FF1">
        <w:rPr>
          <w:rFonts w:ascii="华文楷体" w:eastAsia="华文楷体" w:hAnsi="华文楷体"/>
          <w:b/>
          <w:bCs/>
        </w:rPr>
        <w:tab/>
      </w:r>
    </w:p>
    <w:p w14:paraId="2264F215" w14:textId="77777777" w:rsidR="00E90743" w:rsidRP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C、</w:t>
      </w:r>
      <w:proofErr w:type="spellStart"/>
      <w:r w:rsidRPr="00E90743">
        <w:rPr>
          <w:rFonts w:ascii="华文楷体" w:eastAsia="华文楷体" w:hAnsi="华文楷体"/>
          <w:b/>
          <w:bCs/>
        </w:rPr>
        <w:t>Random.</w:t>
      </w:r>
      <w:proofErr w:type="gramStart"/>
      <w:r w:rsidRPr="00E90743">
        <w:rPr>
          <w:rFonts w:ascii="华文楷体" w:eastAsia="华文楷体" w:hAnsi="华文楷体"/>
          <w:b/>
          <w:bCs/>
        </w:rPr>
        <w:t>pick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>[0, 1])</w:t>
      </w:r>
    </w:p>
    <w:p w14:paraId="3681BA09" w14:textId="7D19D2D8" w:rsidR="00E90743" w:rsidRDefault="00E90743" w:rsidP="00E90743">
      <w:pPr>
        <w:rPr>
          <w:rFonts w:ascii="华文楷体" w:eastAsia="华文楷体" w:hAnsi="华文楷体"/>
          <w:b/>
          <w:bCs/>
        </w:rPr>
      </w:pPr>
      <w:r w:rsidRPr="00E90743">
        <w:rPr>
          <w:rFonts w:ascii="华文楷体" w:eastAsia="华文楷体" w:hAnsi="华文楷体"/>
          <w:b/>
          <w:bCs/>
        </w:rPr>
        <w:t>D、</w:t>
      </w:r>
      <w:proofErr w:type="spellStart"/>
      <w:r w:rsidRPr="00E90743">
        <w:rPr>
          <w:rFonts w:ascii="华文楷体" w:eastAsia="华文楷体" w:hAnsi="华文楷体"/>
          <w:b/>
          <w:bCs/>
        </w:rPr>
        <w:t>Mock.</w:t>
      </w:r>
      <w:proofErr w:type="gramStart"/>
      <w:r w:rsidRPr="00E90743">
        <w:rPr>
          <w:rFonts w:ascii="华文楷体" w:eastAsia="华文楷体" w:hAnsi="华文楷体"/>
          <w:b/>
          <w:bCs/>
        </w:rPr>
        <w:t>mock</w:t>
      </w:r>
      <w:proofErr w:type="spellEnd"/>
      <w:r w:rsidRPr="00E90743">
        <w:rPr>
          <w:rFonts w:ascii="华文楷体" w:eastAsia="华文楷体" w:hAnsi="华文楷体"/>
          <w:b/>
          <w:bCs/>
        </w:rPr>
        <w:t>(</w:t>
      </w:r>
      <w:proofErr w:type="gramEnd"/>
      <w:r w:rsidRPr="00E90743">
        <w:rPr>
          <w:rFonts w:ascii="华文楷体" w:eastAsia="华文楷体" w:hAnsi="华文楷体"/>
          <w:b/>
          <w:bCs/>
        </w:rPr>
        <w:t>'@integer(0, 1)')</w:t>
      </w:r>
    </w:p>
    <w:p w14:paraId="62BA96FC" w14:textId="2B3F3EC1" w:rsidR="00581FF1" w:rsidRDefault="00581FF1" w:rsidP="00E90743">
      <w:pPr>
        <w:rPr>
          <w:rFonts w:ascii="华文楷体" w:eastAsia="华文楷体" w:hAnsi="华文楷体"/>
          <w:b/>
          <w:bCs/>
        </w:rPr>
      </w:pPr>
    </w:p>
    <w:p w14:paraId="34573999" w14:textId="11496100" w:rsidR="00581FF1" w:rsidRDefault="00581FF1" w:rsidP="00E90743">
      <w:pPr>
        <w:rPr>
          <w:rFonts w:ascii="华文楷体" w:eastAsia="华文楷体" w:hAnsi="华文楷体"/>
          <w:b/>
          <w:bCs/>
        </w:rPr>
      </w:pPr>
    </w:p>
    <w:p w14:paraId="5F869948" w14:textId="4211603A" w:rsidR="00581FF1" w:rsidRDefault="00581FF1" w:rsidP="00581FF1">
      <w:pPr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u w:val="single"/>
        </w:rPr>
      </w:pPr>
      <w:r>
        <w:rPr>
          <w:rFonts w:ascii="华文楷体" w:eastAsia="华文楷体" w:hAnsi="华文楷体" w:cs="宋体" w:hint="eastAsia"/>
          <w:b/>
          <w:bCs/>
          <w:i/>
          <w:iCs/>
          <w:color w:val="000000" w:themeColor="text1"/>
          <w:spacing w:val="2"/>
          <w:highlight w:val="yellow"/>
          <w:u w:val="single"/>
        </w:rPr>
        <w:t>Moment</w:t>
      </w:r>
    </w:p>
    <w:p w14:paraId="2FA566CA" w14:textId="77777777" w:rsidR="009E4472" w:rsidRDefault="009E4472" w:rsidP="00581FF1">
      <w:pPr>
        <w:rPr>
          <w:rFonts w:ascii="华文楷体" w:eastAsia="华文楷体" w:hAnsi="华文楷体" w:cs="宋体"/>
          <w:b/>
          <w:bCs/>
          <w:i/>
          <w:iCs/>
          <w:color w:val="000000" w:themeColor="text1"/>
          <w:spacing w:val="2"/>
          <w:u w:val="single"/>
        </w:rPr>
      </w:pPr>
    </w:p>
    <w:p w14:paraId="43679FC4" w14:textId="15F85E83" w:rsidR="009E4472" w:rsidRPr="009E4472" w:rsidRDefault="009E4472" w:rsidP="009E4472">
      <w:pPr>
        <w:rPr>
          <w:rFonts w:ascii="华文楷体" w:eastAsia="华文楷体" w:hAnsi="华文楷体" w:cs="宋体"/>
          <w:b/>
          <w:bCs/>
          <w:color w:val="000000" w:themeColor="text1"/>
          <w:spacing w:val="2"/>
        </w:rPr>
      </w:pPr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3、获取星期的正确方法为（D ）</w:t>
      </w:r>
    </w:p>
    <w:p w14:paraId="7968F884" w14:textId="77777777" w:rsidR="009E4472" w:rsidRPr="009E4472" w:rsidRDefault="009E4472" w:rsidP="009E4472">
      <w:pPr>
        <w:ind w:firstLine="720"/>
        <w:rPr>
          <w:rFonts w:ascii="华文楷体" w:eastAsia="华文楷体" w:hAnsi="华文楷体" w:cs="宋体"/>
          <w:b/>
          <w:bCs/>
          <w:color w:val="000000" w:themeColor="text1"/>
          <w:spacing w:val="2"/>
        </w:rPr>
      </w:pPr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 xml:space="preserve">A、date() </w:t>
      </w:r>
    </w:p>
    <w:p w14:paraId="4B12E9BF" w14:textId="77777777" w:rsidR="009E4472" w:rsidRPr="009E4472" w:rsidRDefault="009E4472" w:rsidP="009E4472">
      <w:pPr>
        <w:ind w:firstLine="720"/>
        <w:rPr>
          <w:rFonts w:ascii="华文楷体" w:eastAsia="华文楷体" w:hAnsi="华文楷体" w:cs="宋体"/>
          <w:b/>
          <w:bCs/>
          <w:color w:val="000000" w:themeColor="text1"/>
          <w:spacing w:val="2"/>
        </w:rPr>
      </w:pPr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lastRenderedPageBreak/>
        <w:t xml:space="preserve">B、week() </w:t>
      </w:r>
    </w:p>
    <w:p w14:paraId="2F9E1FBA" w14:textId="77777777" w:rsidR="009E4472" w:rsidRPr="009E4472" w:rsidRDefault="009E4472" w:rsidP="009E4472">
      <w:pPr>
        <w:ind w:firstLine="720"/>
        <w:rPr>
          <w:rFonts w:ascii="华文楷体" w:eastAsia="华文楷体" w:hAnsi="华文楷体" w:cs="宋体"/>
          <w:b/>
          <w:bCs/>
          <w:color w:val="000000" w:themeColor="text1"/>
          <w:spacing w:val="2"/>
        </w:rPr>
      </w:pPr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C、</w:t>
      </w:r>
      <w:proofErr w:type="spellStart"/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weekYear</w:t>
      </w:r>
      <w:proofErr w:type="spellEnd"/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 xml:space="preserve">() </w:t>
      </w:r>
    </w:p>
    <w:p w14:paraId="33156AD7" w14:textId="6033E627" w:rsidR="00581FF1" w:rsidRPr="009E4472" w:rsidRDefault="009E4472" w:rsidP="009E4472">
      <w:pPr>
        <w:ind w:firstLine="720"/>
        <w:rPr>
          <w:rFonts w:ascii="华文楷体" w:eastAsia="华文楷体" w:hAnsi="华文楷体" w:cs="宋体" w:hint="eastAsia"/>
          <w:b/>
          <w:bCs/>
          <w:color w:val="000000" w:themeColor="text1"/>
          <w:spacing w:val="2"/>
        </w:rPr>
      </w:pPr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D、</w:t>
      </w:r>
      <w:proofErr w:type="spellStart"/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isoWeek</w:t>
      </w:r>
      <w:proofErr w:type="spellEnd"/>
      <w:r w:rsidRPr="009E4472">
        <w:rPr>
          <w:rFonts w:ascii="华文楷体" w:eastAsia="华文楷体" w:hAnsi="华文楷体" w:cs="宋体"/>
          <w:b/>
          <w:bCs/>
          <w:color w:val="000000" w:themeColor="text1"/>
          <w:spacing w:val="2"/>
        </w:rPr>
        <w:t>()</w:t>
      </w:r>
    </w:p>
    <w:p w14:paraId="471AFC3D" w14:textId="34C09743" w:rsidR="00581FF1" w:rsidRDefault="009E4472" w:rsidP="00E90743">
      <w:pPr>
        <w:rPr>
          <w:rFonts w:ascii="华文楷体" w:eastAsia="华文楷体" w:hAnsi="华文楷体"/>
        </w:rPr>
      </w:pPr>
      <w:r w:rsidRPr="000960AD">
        <w:rPr>
          <w:rFonts w:ascii="华文楷体" w:eastAsia="华文楷体" w:hAnsi="华文楷体" w:hint="eastAsia"/>
          <w:b/>
          <w:bCs/>
          <w:sz w:val="18"/>
          <w:szCs w:val="18"/>
        </w:rPr>
        <w:t>真确答案</w:t>
      </w:r>
      <w:r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</w:rPr>
        <w:t>B</w:t>
      </w:r>
    </w:p>
    <w:p w14:paraId="5B77B583" w14:textId="49B86B8C" w:rsidR="009E4472" w:rsidRDefault="009E4472" w:rsidP="00E90743">
      <w:pPr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 w:hint="eastAsia"/>
          <w:b/>
          <w:bCs/>
        </w:rPr>
        <w:t>答案解析：</w:t>
      </w:r>
      <w:r w:rsidRPr="009E4472">
        <w:rPr>
          <w:rFonts w:ascii="华文楷体" w:eastAsia="华文楷体" w:hAnsi="华文楷体"/>
          <w:b/>
          <w:bCs/>
        </w:rPr>
        <w:t>week()</w:t>
      </w:r>
      <w:r w:rsidRPr="009E4472">
        <w:rPr>
          <w:rFonts w:ascii="华文楷体" w:eastAsia="华文楷体" w:hAnsi="华文楷体" w:hint="eastAsia"/>
          <w:b/>
          <w:bCs/>
        </w:rPr>
        <w:t>：</w:t>
      </w:r>
      <w:r w:rsidRPr="009E4472">
        <w:rPr>
          <w:rFonts w:ascii="华文楷体" w:eastAsia="华文楷体" w:hAnsi="华文楷体"/>
          <w:b/>
          <w:bCs/>
        </w:rPr>
        <w:t>获取或设置年份的星期（当前星期是今年的第几个星期</w:t>
      </w:r>
      <w:r>
        <w:rPr>
          <w:rFonts w:ascii="华文楷体" w:eastAsia="华文楷体" w:hAnsi="华文楷体" w:hint="eastAsia"/>
          <w:b/>
          <w:bCs/>
        </w:rPr>
        <w:t>）；</w:t>
      </w:r>
    </w:p>
    <w:p w14:paraId="4302B07A" w14:textId="5BD547D8" w:rsidR="009E4472" w:rsidRDefault="009E4472" w:rsidP="009E4472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/>
          <w:b/>
          <w:bCs/>
        </w:rPr>
        <w:tab/>
        <w:t xml:space="preserve">      </w:t>
      </w:r>
      <w:proofErr w:type="spellStart"/>
      <w:r>
        <w:rPr>
          <w:rFonts w:ascii="华文楷体" w:eastAsia="华文楷体" w:hAnsi="华文楷体" w:hint="eastAsia"/>
          <w:b/>
          <w:bCs/>
        </w:rPr>
        <w:t>isoWeek</w:t>
      </w:r>
      <w:proofErr w:type="spellEnd"/>
      <w:r>
        <w:rPr>
          <w:rFonts w:ascii="华文楷体" w:eastAsia="华文楷体" w:hAnsi="华文楷体" w:hint="eastAsia"/>
          <w:b/>
          <w:bCs/>
        </w:rPr>
        <w:t>(</w:t>
      </w:r>
      <w:r>
        <w:rPr>
          <w:rFonts w:ascii="华文楷体" w:eastAsia="华文楷体" w:hAnsi="华文楷体"/>
          <w:b/>
          <w:bCs/>
        </w:rPr>
        <w:t>):</w:t>
      </w:r>
      <w:r w:rsidRPr="009E4472">
        <w:rPr>
          <w:rFonts w:ascii="华文楷体" w:eastAsia="华文楷体" w:hAnsi="华文楷体" w:hint="eastAsia"/>
          <w:b/>
          <w:bCs/>
        </w:rPr>
        <w:t>获取或设置年份的</w:t>
      </w:r>
      <w:r w:rsidRPr="009E4472">
        <w:rPr>
          <w:rFonts w:ascii="华文楷体" w:eastAsia="华文楷体" w:hAnsi="华文楷体"/>
          <w:b/>
          <w:bCs/>
        </w:rPr>
        <w:t xml:space="preserve"> ISO 星期</w:t>
      </w:r>
      <w:r>
        <w:rPr>
          <w:rFonts w:ascii="华文楷体" w:eastAsia="华文楷体" w:hAnsi="华文楷体" w:hint="eastAsia"/>
          <w:b/>
          <w:bCs/>
        </w:rPr>
        <w:t>；</w:t>
      </w:r>
      <w:r w:rsidRPr="009E4472">
        <w:rPr>
          <w:rFonts w:ascii="华文楷体" w:eastAsia="华文楷体" w:hAnsi="华文楷体" w:hint="eastAsia"/>
          <w:b/>
          <w:bCs/>
        </w:rPr>
        <w:t>当设置年份的星期时，将会保留星期几</w:t>
      </w:r>
    </w:p>
    <w:p w14:paraId="20320F39" w14:textId="3B7ECACF" w:rsidR="009E4472" w:rsidRDefault="009E4472" w:rsidP="009E4472">
      <w:pPr>
        <w:rPr>
          <w:rFonts w:ascii="华文楷体" w:eastAsia="华文楷体" w:hAnsi="华文楷体"/>
          <w:b/>
          <w:bCs/>
        </w:rPr>
      </w:pPr>
    </w:p>
    <w:p w14:paraId="57D0AA8F" w14:textId="275DC819" w:rsidR="009E4472" w:rsidRPr="009E4472" w:rsidRDefault="009E4472" w:rsidP="009E4472">
      <w:pPr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/>
          <w:b/>
          <w:bCs/>
        </w:rPr>
        <w:t>9、获取毫秒的时间戳的方法是（B ）</w:t>
      </w:r>
    </w:p>
    <w:p w14:paraId="7B2C0896" w14:textId="77777777" w:rsidR="009E4472" w:rsidRPr="009E4472" w:rsidRDefault="009E4472" w:rsidP="009E4472">
      <w:pPr>
        <w:ind w:firstLine="720"/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/>
          <w:b/>
          <w:bCs/>
        </w:rPr>
        <w:t xml:space="preserve">A、format() </w:t>
      </w:r>
    </w:p>
    <w:p w14:paraId="63525E1F" w14:textId="77777777" w:rsidR="009E4472" w:rsidRPr="009E4472" w:rsidRDefault="009E4472" w:rsidP="009E4472">
      <w:pPr>
        <w:ind w:firstLine="720"/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/>
          <w:b/>
          <w:bCs/>
        </w:rPr>
        <w:t xml:space="preserve">B、get('millisecond') </w:t>
      </w:r>
    </w:p>
    <w:p w14:paraId="69F1C05F" w14:textId="77777777" w:rsidR="009E4472" w:rsidRPr="009E4472" w:rsidRDefault="009E4472" w:rsidP="009E4472">
      <w:pPr>
        <w:ind w:firstLine="720"/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/>
          <w:b/>
          <w:bCs/>
        </w:rPr>
        <w:t>C、</w:t>
      </w:r>
      <w:proofErr w:type="spellStart"/>
      <w:r w:rsidRPr="009E4472">
        <w:rPr>
          <w:rFonts w:ascii="华文楷体" w:eastAsia="华文楷体" w:hAnsi="华文楷体"/>
          <w:b/>
          <w:bCs/>
        </w:rPr>
        <w:t>valueOf</w:t>
      </w:r>
      <w:proofErr w:type="spellEnd"/>
      <w:r w:rsidRPr="009E4472">
        <w:rPr>
          <w:rFonts w:ascii="华文楷体" w:eastAsia="华文楷体" w:hAnsi="华文楷体"/>
          <w:b/>
          <w:bCs/>
        </w:rPr>
        <w:t xml:space="preserve">() </w:t>
      </w:r>
    </w:p>
    <w:p w14:paraId="30C0D2B9" w14:textId="67F7F07D" w:rsidR="009E4472" w:rsidRDefault="009E4472" w:rsidP="009E4472">
      <w:pPr>
        <w:ind w:firstLine="720"/>
        <w:rPr>
          <w:rFonts w:ascii="华文楷体" w:eastAsia="华文楷体" w:hAnsi="华文楷体"/>
          <w:b/>
          <w:bCs/>
        </w:rPr>
      </w:pPr>
      <w:r w:rsidRPr="009E4472">
        <w:rPr>
          <w:rFonts w:ascii="华文楷体" w:eastAsia="华文楷体" w:hAnsi="华文楷体"/>
          <w:b/>
          <w:bCs/>
        </w:rPr>
        <w:t>D、</w:t>
      </w:r>
      <w:proofErr w:type="spellStart"/>
      <w:r w:rsidRPr="009E4472">
        <w:rPr>
          <w:rFonts w:ascii="华文楷体" w:eastAsia="华文楷体" w:hAnsi="华文楷体"/>
          <w:b/>
          <w:bCs/>
        </w:rPr>
        <w:t>unix</w:t>
      </w:r>
      <w:proofErr w:type="spellEnd"/>
      <w:r w:rsidRPr="009E4472">
        <w:rPr>
          <w:rFonts w:ascii="华文楷体" w:eastAsia="华文楷体" w:hAnsi="华文楷体"/>
          <w:b/>
          <w:bCs/>
        </w:rPr>
        <w:t>()</w:t>
      </w:r>
    </w:p>
    <w:p w14:paraId="2DD1CEFE" w14:textId="1FD09F60" w:rsidR="009E4472" w:rsidRDefault="009E4472" w:rsidP="009E4472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正确答案：C</w:t>
      </w:r>
    </w:p>
    <w:p w14:paraId="3ED30BCD" w14:textId="17B7D988" w:rsidR="009E4472" w:rsidRDefault="009E4472" w:rsidP="009E4472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答案解析：</w:t>
      </w:r>
      <w:r w:rsidRPr="009E4472">
        <w:rPr>
          <w:rFonts w:ascii="华文楷体" w:eastAsia="华文楷体" w:hAnsi="华文楷体"/>
          <w:b/>
          <w:bCs/>
        </w:rPr>
        <w:t>get('millisecond')</w:t>
      </w:r>
      <w:r>
        <w:rPr>
          <w:rFonts w:ascii="华文楷体" w:eastAsia="华文楷体" w:hAnsi="华文楷体" w:hint="eastAsia"/>
          <w:b/>
          <w:bCs/>
        </w:rPr>
        <w:t>：获取到秒数，而不是毫秒数</w:t>
      </w:r>
    </w:p>
    <w:p w14:paraId="4EB31261" w14:textId="77777777" w:rsidR="009E4472" w:rsidRDefault="009E4472" w:rsidP="009E4472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/>
          <w:b/>
          <w:bCs/>
        </w:rPr>
        <w:tab/>
        <w:t xml:space="preserve">       </w:t>
      </w:r>
      <w:proofErr w:type="spellStart"/>
      <w:r>
        <w:rPr>
          <w:rFonts w:ascii="华文楷体" w:eastAsia="华文楷体" w:hAnsi="华文楷体" w:hint="eastAsia"/>
          <w:b/>
          <w:bCs/>
        </w:rPr>
        <w:t>valueOf</w:t>
      </w:r>
      <w:proofErr w:type="spellEnd"/>
      <w:r>
        <w:rPr>
          <w:rFonts w:ascii="华文楷体" w:eastAsia="华文楷体" w:hAnsi="华文楷体" w:hint="eastAsia"/>
          <w:b/>
          <w:bCs/>
        </w:rPr>
        <w:t>()：</w:t>
      </w:r>
      <w:r w:rsidRPr="009E4472">
        <w:rPr>
          <w:rFonts w:ascii="华文楷体" w:eastAsia="华文楷体" w:hAnsi="华文楷体" w:hint="eastAsia"/>
          <w:b/>
          <w:bCs/>
        </w:rPr>
        <w:t>简单地输出自</w:t>
      </w:r>
      <w:r w:rsidRPr="009E4472">
        <w:rPr>
          <w:rFonts w:ascii="华文楷体" w:eastAsia="华文楷体" w:hAnsi="华文楷体"/>
          <w:b/>
          <w:bCs/>
        </w:rPr>
        <w:t xml:space="preserve"> Unix 纪元以来的毫秒数，就像 </w:t>
      </w:r>
      <w:proofErr w:type="spellStart"/>
      <w:r w:rsidRPr="009E4472">
        <w:rPr>
          <w:rFonts w:ascii="华文楷体" w:eastAsia="华文楷体" w:hAnsi="华文楷体"/>
          <w:b/>
          <w:bCs/>
        </w:rPr>
        <w:t>Date#valueOf</w:t>
      </w:r>
      <w:proofErr w:type="spellEnd"/>
      <w:r w:rsidRPr="009E4472">
        <w:rPr>
          <w:rFonts w:ascii="华文楷体" w:eastAsia="华文楷体" w:hAnsi="华文楷体"/>
          <w:b/>
          <w:bCs/>
        </w:rPr>
        <w:t xml:space="preserve"> 一样。</w:t>
      </w:r>
    </w:p>
    <w:p w14:paraId="0320F619" w14:textId="46D4FD09" w:rsidR="009E4472" w:rsidRPr="009E4472" w:rsidRDefault="009E4472" w:rsidP="009E4472">
      <w:pPr>
        <w:rPr>
          <w:rFonts w:ascii="华文楷体" w:eastAsia="华文楷体" w:hAnsi="华文楷体" w:hint="eastAsia"/>
          <w:b/>
          <w:bCs/>
        </w:rPr>
      </w:pPr>
    </w:p>
    <w:sectPr w:rsidR="009E4472" w:rsidRPr="009E447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C907F" w14:textId="77777777" w:rsidR="000960AD" w:rsidRDefault="000960AD" w:rsidP="00D7716D">
      <w:r>
        <w:separator/>
      </w:r>
    </w:p>
  </w:endnote>
  <w:endnote w:type="continuationSeparator" w:id="0">
    <w:p w14:paraId="03A6BF66" w14:textId="77777777" w:rsidR="000960AD" w:rsidRDefault="000960AD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3BCA" w14:textId="77777777" w:rsidR="000960AD" w:rsidRDefault="000960AD" w:rsidP="00D7716D">
      <w:r>
        <w:separator/>
      </w:r>
    </w:p>
  </w:footnote>
  <w:footnote w:type="continuationSeparator" w:id="0">
    <w:p w14:paraId="6766CC2C" w14:textId="77777777" w:rsidR="000960AD" w:rsidRDefault="000960AD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D"/>
    <w:rsid w:val="00002B37"/>
    <w:rsid w:val="000960AD"/>
    <w:rsid w:val="004E108E"/>
    <w:rsid w:val="005564A0"/>
    <w:rsid w:val="00581FF1"/>
    <w:rsid w:val="00645252"/>
    <w:rsid w:val="006D3D74"/>
    <w:rsid w:val="0073652B"/>
    <w:rsid w:val="0083569A"/>
    <w:rsid w:val="008D69EF"/>
    <w:rsid w:val="009E4472"/>
    <w:rsid w:val="00A9204E"/>
    <w:rsid w:val="00B259A6"/>
    <w:rsid w:val="00D7716D"/>
    <w:rsid w:val="00E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D23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960A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5\AppData\Local\Microsoft\Office\16.0\DTS\zh-CN%7b44B25613-52D5-4384-951E-AFB0EE5A0B9E%7d\%7b5653174C-7766-4AE9-8530-51D77155BE5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{5653174C-7766-4AE9-8530-51D77155BE53}tf02786999.dotx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2020-08-26T05:48:00Z</dcterms:created>
  <dcterms:modified xsi:type="dcterms:W3CDTF">2020-08-26T05:48:00Z</dcterms:modified>
</cp:coreProperties>
</file>